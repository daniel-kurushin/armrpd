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47E6F2A2" w14:textId="77777777" w:rsidR="001324D5" w:rsidRPr="00D558A4" w:rsidRDefault="001324D5">
      <w:pPr>
        <w:pStyle w:val="af4"/>
        <w:spacing w:line="240" w:lineRule="auto"/>
        <w:ind w:firstLine="0"/>
        <w:jc w:val="right"/>
      </w:pPr>
      <w:r w:rsidRPr="00D558A4">
        <w:rPr>
          <w:sz w:val="24"/>
          <w:szCs w:val="24"/>
        </w:rPr>
        <w:t>Приложение</w:t>
      </w:r>
    </w:p>
    <w:p w14:paraId="01F71423" w14:textId="77777777" w:rsidR="001324D5" w:rsidRPr="00D558A4" w:rsidRDefault="001324D5">
      <w:pPr>
        <w:pStyle w:val="af4"/>
        <w:spacing w:line="240" w:lineRule="auto"/>
        <w:ind w:firstLine="0"/>
        <w:rPr>
          <w:sz w:val="24"/>
          <w:szCs w:val="24"/>
        </w:rPr>
      </w:pPr>
    </w:p>
    <w:p w14:paraId="7ECC29AD" w14:textId="77777777" w:rsidR="001324D5" w:rsidRPr="00D558A4" w:rsidRDefault="001324D5">
      <w:pPr>
        <w:pStyle w:val="af4"/>
        <w:spacing w:line="240" w:lineRule="auto"/>
        <w:ind w:firstLine="0"/>
      </w:pPr>
      <w:r w:rsidRPr="00D558A4">
        <w:rPr>
          <w:sz w:val="24"/>
          <w:szCs w:val="24"/>
        </w:rPr>
        <w:t>Министерство образования и науки Российской Федерации</w:t>
      </w:r>
    </w:p>
    <w:p w14:paraId="7967BD12" w14:textId="77777777" w:rsidR="001324D5" w:rsidRPr="00D558A4" w:rsidRDefault="001324D5">
      <w:pPr>
        <w:jc w:val="center"/>
      </w:pPr>
      <w:r w:rsidRPr="00D558A4">
        <w:rPr>
          <w:sz w:val="22"/>
          <w:szCs w:val="22"/>
        </w:rPr>
        <w:t xml:space="preserve">Федеральное государственное бюджетное образовательное </w:t>
      </w:r>
    </w:p>
    <w:p w14:paraId="1BCD499C" w14:textId="77777777" w:rsidR="001324D5" w:rsidRPr="00D558A4" w:rsidRDefault="001324D5">
      <w:pPr>
        <w:jc w:val="center"/>
      </w:pPr>
      <w:r w:rsidRPr="00D558A4">
        <w:rPr>
          <w:sz w:val="22"/>
          <w:szCs w:val="22"/>
        </w:rPr>
        <w:t>учреждение высшего образования</w:t>
      </w:r>
    </w:p>
    <w:p w14:paraId="2D8DB912" w14:textId="77777777" w:rsidR="001324D5" w:rsidRPr="00D558A4" w:rsidRDefault="00380677">
      <w:pPr>
        <w:jc w:val="center"/>
      </w:pPr>
      <w:r w:rsidRPr="00D558A4">
        <w:rPr>
          <w:b/>
          <w:noProof/>
          <w:sz w:val="28"/>
          <w:szCs w:val="28"/>
        </w:rPr>
        <w:drawing>
          <wp:anchor distT="0" distB="0" distL="114935" distR="114935" simplePos="0" relativeHeight="251657728" behindDoc="0" locked="0" layoutInCell="1" allowOverlap="1" wp14:anchorId="0618414F" wp14:editId="6B8E260C">
            <wp:simplePos x="0" y="0"/>
            <wp:positionH relativeFrom="column">
              <wp:posOffset>103505</wp:posOffset>
            </wp:positionH>
            <wp:positionV relativeFrom="paragraph">
              <wp:posOffset>34925</wp:posOffset>
            </wp:positionV>
            <wp:extent cx="438785" cy="454025"/>
            <wp:effectExtent l="0" t="0" r="0" b="317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85" cy="4540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24D5" w:rsidRPr="00D558A4">
        <w:rPr>
          <w:b/>
          <w:sz w:val="28"/>
          <w:szCs w:val="28"/>
        </w:rPr>
        <w:t>Пермский национальный исследовательский</w:t>
      </w:r>
    </w:p>
    <w:p w14:paraId="3101A163" w14:textId="77777777" w:rsidR="001324D5" w:rsidRPr="00D558A4" w:rsidRDefault="001324D5">
      <w:pPr>
        <w:pStyle w:val="8"/>
        <w:spacing w:before="0" w:after="0"/>
        <w:ind w:left="0" w:right="1" w:firstLine="0"/>
        <w:jc w:val="center"/>
      </w:pPr>
      <w:r w:rsidRPr="00D558A4">
        <w:rPr>
          <w:b/>
          <w:i w:val="0"/>
          <w:sz w:val="28"/>
          <w:szCs w:val="28"/>
        </w:rPr>
        <w:t>политехнический университет</w:t>
      </w:r>
    </w:p>
    <w:p w14:paraId="26990F22" w14:textId="77777777" w:rsidR="001324D5" w:rsidRPr="00D558A4" w:rsidRDefault="001324D5">
      <w:pPr>
        <w:rPr>
          <w:sz w:val="16"/>
          <w:szCs w:val="16"/>
        </w:rPr>
      </w:pPr>
    </w:p>
    <w:tbl>
      <w:tblPr>
        <w:tblW w:w="0" w:type="auto"/>
        <w:tblInd w:w="1668" w:type="dxa"/>
        <w:tblLayout w:type="fixed"/>
        <w:tblLook w:val="0000" w:firstRow="0" w:lastRow="0" w:firstColumn="0" w:lastColumn="0" w:noHBand="0" w:noVBand="0"/>
      </w:tblPr>
      <w:tblGrid>
        <w:gridCol w:w="1559"/>
        <w:gridCol w:w="6237"/>
      </w:tblGrid>
      <w:tr w:rsidR="001324D5" w:rsidRPr="00D558A4" w14:paraId="3DE9FB54" w14:textId="77777777">
        <w:tc>
          <w:tcPr>
            <w:tcW w:w="1559" w:type="dxa"/>
            <w:shd w:val="clear" w:color="auto" w:fill="auto"/>
          </w:tcPr>
          <w:p w14:paraId="58E65FB8" w14:textId="420F0D53" w:rsidR="001324D5" w:rsidRPr="00D558A4" w:rsidRDefault="003160F2">
            <w:r>
              <w:rPr>
                <w:sz w:val="28"/>
                <w:szCs w:val="28"/>
              </w:rPr>
              <w:t>Факультет</w:t>
            </w:r>
          </w:p>
        </w:tc>
        <w:tc>
          <w:tcPr>
            <w:tcW w:w="6237" w:type="dxa"/>
            <w:shd w:val="clear" w:color="auto" w:fill="auto"/>
          </w:tcPr>
          <w:p w14:paraId="18F303EB" w14:textId="77777777" w:rsidR="001324D5" w:rsidRPr="00D558A4" w:rsidRDefault="007C0DE8" w:rsidP="001D2557">
            <w:pPr>
              <w:jc w:val="center"/>
              <w:rPr>
                <w:sz w:val="28"/>
                <w:szCs w:val="28"/>
              </w:rPr>
            </w:pPr>
            <w:r w:rsidRPr="00D558A4">
              <w:rPr>
                <w:sz w:val="28"/>
                <w:szCs w:val="28"/>
              </w:rPr>
              <w:t>{</w:t>
            </w:r>
            <w:r w:rsidR="001D2557" w:rsidRPr="00D558A4">
              <w:rPr>
                <w:sz w:val="28"/>
                <w:szCs w:val="28"/>
              </w:rPr>
              <w:t>department</w:t>
            </w:r>
            <w:r w:rsidRPr="00D558A4">
              <w:rPr>
                <w:sz w:val="28"/>
                <w:szCs w:val="28"/>
              </w:rPr>
              <w:t>}</w:t>
            </w:r>
          </w:p>
        </w:tc>
      </w:tr>
      <w:tr w:rsidR="001324D5" w:rsidRPr="00D558A4" w14:paraId="701C8B32" w14:textId="77777777">
        <w:tc>
          <w:tcPr>
            <w:tcW w:w="1559" w:type="dxa"/>
            <w:shd w:val="clear" w:color="auto" w:fill="auto"/>
          </w:tcPr>
          <w:p w14:paraId="545B9EC1" w14:textId="77777777" w:rsidR="001324D5" w:rsidRPr="00D558A4" w:rsidRDefault="001324D5">
            <w:r w:rsidRPr="00D558A4">
              <w:rPr>
                <w:sz w:val="28"/>
                <w:szCs w:val="28"/>
              </w:rPr>
              <w:t>Кафедра</w:t>
            </w:r>
          </w:p>
        </w:tc>
        <w:tc>
          <w:tcPr>
            <w:tcW w:w="6237" w:type="dxa"/>
            <w:shd w:val="clear" w:color="auto" w:fill="auto"/>
          </w:tcPr>
          <w:p w14:paraId="59E638C4" w14:textId="77777777" w:rsidR="001324D5" w:rsidRPr="00D558A4" w:rsidRDefault="001D2557" w:rsidP="001D2557">
            <w:pPr>
              <w:jc w:val="center"/>
              <w:rPr>
                <w:bCs/>
                <w:i/>
              </w:rPr>
            </w:pPr>
            <w:r w:rsidRPr="00D558A4">
              <w:rPr>
                <w:sz w:val="28"/>
                <w:szCs w:val="28"/>
              </w:rPr>
              <w:t>{chair}</w:t>
            </w:r>
          </w:p>
        </w:tc>
      </w:tr>
    </w:tbl>
    <w:p w14:paraId="1214EEC2" w14:textId="77777777" w:rsidR="001324D5" w:rsidRPr="00D558A4" w:rsidRDefault="001324D5">
      <w:pPr>
        <w:suppressAutoHyphens/>
        <w:ind w:left="6300" w:right="-263"/>
      </w:pPr>
      <w:bookmarkStart w:id="0" w:name="OLE_LINK2"/>
      <w:bookmarkStart w:id="1" w:name="OLE_LINK1"/>
      <w:r w:rsidRPr="00D558A4">
        <w:rPr>
          <w:b/>
        </w:rPr>
        <w:t>УТВЕРЖДАЮ</w:t>
      </w:r>
    </w:p>
    <w:p w14:paraId="48184A0A" w14:textId="77777777" w:rsidR="001324D5" w:rsidRPr="00D558A4" w:rsidRDefault="001324D5">
      <w:pPr>
        <w:suppressAutoHyphens/>
        <w:ind w:left="6300" w:right="-263"/>
      </w:pPr>
      <w:r w:rsidRPr="00D558A4">
        <w:t>Проректор по учебной работе</w:t>
      </w:r>
    </w:p>
    <w:tbl>
      <w:tblPr>
        <w:tblW w:w="0" w:type="auto"/>
        <w:tblInd w:w="5920" w:type="dxa"/>
        <w:tblLayout w:type="fixed"/>
        <w:tblLook w:val="0000" w:firstRow="0" w:lastRow="0" w:firstColumn="0" w:lastColumn="0" w:noHBand="0" w:noVBand="0"/>
      </w:tblPr>
      <w:tblGrid>
        <w:gridCol w:w="1276"/>
        <w:gridCol w:w="2657"/>
      </w:tblGrid>
      <w:tr w:rsidR="001324D5" w:rsidRPr="00D558A4" w14:paraId="4FE086E5" w14:textId="77777777">
        <w:tc>
          <w:tcPr>
            <w:tcW w:w="3933" w:type="dxa"/>
            <w:gridSpan w:val="2"/>
            <w:shd w:val="clear" w:color="auto" w:fill="auto"/>
          </w:tcPr>
          <w:p w14:paraId="66DD38FF" w14:textId="77777777" w:rsidR="001324D5" w:rsidRPr="00D558A4" w:rsidRDefault="001324D5">
            <w:pPr>
              <w:suppressAutoHyphens/>
              <w:ind w:right="-263"/>
              <w:jc w:val="center"/>
            </w:pPr>
            <w:r w:rsidRPr="00D558A4">
              <w:t>д-р техн. наук, проф.</w:t>
            </w:r>
          </w:p>
        </w:tc>
      </w:tr>
      <w:tr w:rsidR="001324D5" w:rsidRPr="00D558A4" w14:paraId="46C3C862" w14:textId="77777777">
        <w:tc>
          <w:tcPr>
            <w:tcW w:w="1276" w:type="dxa"/>
            <w:shd w:val="clear" w:color="auto" w:fill="auto"/>
          </w:tcPr>
          <w:p w14:paraId="73A3ED7C" w14:textId="77777777" w:rsidR="001324D5" w:rsidRPr="00D558A4" w:rsidRDefault="001324D5">
            <w:pPr>
              <w:suppressAutoHyphens/>
              <w:ind w:right="-263"/>
            </w:pPr>
            <w:r w:rsidRPr="00D558A4">
              <w:t>_________</w:t>
            </w:r>
          </w:p>
        </w:tc>
        <w:tc>
          <w:tcPr>
            <w:tcW w:w="2657" w:type="dxa"/>
            <w:shd w:val="clear" w:color="auto" w:fill="auto"/>
          </w:tcPr>
          <w:p w14:paraId="72DA9645" w14:textId="2DBDD1AF" w:rsidR="001324D5" w:rsidRPr="00D558A4" w:rsidRDefault="003160F2" w:rsidP="003160F2">
            <w:pPr>
              <w:suppressAutoHyphens/>
              <w:ind w:right="-263"/>
            </w:pPr>
            <w:r>
              <w:t xml:space="preserve">Н. В. </w:t>
            </w:r>
            <w:r w:rsidR="001324D5" w:rsidRPr="00D558A4">
              <w:t>Лобов</w:t>
            </w:r>
          </w:p>
        </w:tc>
      </w:tr>
    </w:tbl>
    <w:p w14:paraId="5FEB200E" w14:textId="77777777" w:rsidR="001324D5" w:rsidRPr="00D558A4" w:rsidRDefault="001324D5">
      <w:pPr>
        <w:suppressAutoHyphens/>
        <w:spacing w:before="120"/>
        <w:ind w:left="6300" w:right="-263"/>
      </w:pPr>
      <w:r w:rsidRPr="00D558A4">
        <w:t xml:space="preserve"> «___» _____________ 201__ г.</w:t>
      </w:r>
    </w:p>
    <w:bookmarkEnd w:id="0"/>
    <w:bookmarkEnd w:id="1"/>
    <w:p w14:paraId="5A39ABBA" w14:textId="77777777" w:rsidR="001324D5" w:rsidRPr="00D558A4" w:rsidRDefault="001324D5"/>
    <w:p w14:paraId="717DD4F6" w14:textId="77777777" w:rsidR="001324D5" w:rsidRPr="00D558A4" w:rsidRDefault="001324D5">
      <w:pPr>
        <w:jc w:val="center"/>
      </w:pPr>
      <w:bookmarkStart w:id="2" w:name="OLE_LINK5"/>
      <w:bookmarkStart w:id="3" w:name="OLE_LINK4"/>
      <w:bookmarkStart w:id="4" w:name="OLE_LINK3"/>
      <w:bookmarkEnd w:id="2"/>
      <w:bookmarkEnd w:id="3"/>
      <w:bookmarkEnd w:id="4"/>
      <w:r w:rsidRPr="00D558A4">
        <w:t>УЧЕБНО-МЕТОДИЧЕСКИЙ КОМПЛЕКС ДИСЦИПЛИНЫ</w:t>
      </w:r>
    </w:p>
    <w:tbl>
      <w:tblPr>
        <w:tblW w:w="0" w:type="auto"/>
        <w:tblInd w:w="1101" w:type="dxa"/>
        <w:tblLayout w:type="fixed"/>
        <w:tblLook w:val="0000" w:firstRow="0" w:lastRow="0" w:firstColumn="0" w:lastColumn="0" w:noHBand="0" w:noVBand="0"/>
      </w:tblPr>
      <w:tblGrid>
        <w:gridCol w:w="7796"/>
      </w:tblGrid>
      <w:tr w:rsidR="001324D5" w:rsidRPr="00D558A4" w14:paraId="0D18F559" w14:textId="77777777">
        <w:tc>
          <w:tcPr>
            <w:tcW w:w="7796" w:type="dxa"/>
            <w:shd w:val="clear" w:color="auto" w:fill="auto"/>
          </w:tcPr>
          <w:p w14:paraId="035FCBC5" w14:textId="77777777" w:rsidR="001324D5" w:rsidRPr="00D558A4" w:rsidRDefault="001324D5" w:rsidP="001D2557">
            <w:pPr>
              <w:jc w:val="center"/>
              <w:rPr>
                <w:i/>
              </w:rPr>
            </w:pPr>
            <w:r w:rsidRPr="00D558A4">
              <w:rPr>
                <w:b/>
                <w:bCs/>
                <w:sz w:val="28"/>
                <w:szCs w:val="28"/>
              </w:rPr>
              <w:t>«</w:t>
            </w:r>
            <w:r w:rsidR="001D2557" w:rsidRPr="00D558A4">
              <w:rPr>
                <w:b/>
                <w:sz w:val="28"/>
                <w:szCs w:val="28"/>
              </w:rPr>
              <w:t>{name_rpd}</w:t>
            </w:r>
            <w:r w:rsidRPr="00D558A4">
              <w:rPr>
                <w:b/>
                <w:bCs/>
                <w:sz w:val="28"/>
                <w:szCs w:val="28"/>
              </w:rPr>
              <w:t>»</w:t>
            </w:r>
          </w:p>
        </w:tc>
      </w:tr>
    </w:tbl>
    <w:p w14:paraId="11891454" w14:textId="77777777" w:rsidR="001324D5" w:rsidRPr="00D558A4" w:rsidRDefault="001324D5">
      <w:pPr>
        <w:jc w:val="center"/>
        <w:rPr>
          <w:i/>
        </w:rPr>
      </w:pPr>
    </w:p>
    <w:p w14:paraId="52DD8872" w14:textId="77777777" w:rsidR="001324D5" w:rsidRPr="00D558A4" w:rsidRDefault="001324D5">
      <w:pPr>
        <w:jc w:val="center"/>
        <w:rPr>
          <w:i/>
        </w:rPr>
      </w:pPr>
    </w:p>
    <w:p w14:paraId="17C86485" w14:textId="77777777" w:rsidR="001324D5" w:rsidRPr="00D558A4" w:rsidRDefault="001324D5">
      <w:pPr>
        <w:jc w:val="center"/>
      </w:pPr>
      <w:r w:rsidRPr="00D558A4">
        <w:rPr>
          <w:b/>
          <w:sz w:val="28"/>
          <w:lang w:eastAsia="ar-SA"/>
        </w:rPr>
        <w:t>РАБОЧАЯ ПРОГРАММА ДИСЦИПЛИНЫ</w:t>
      </w:r>
    </w:p>
    <w:p w14:paraId="7DC4F364" w14:textId="77777777" w:rsidR="001324D5" w:rsidRPr="00D558A4" w:rsidRDefault="001324D5">
      <w:pPr>
        <w:jc w:val="center"/>
      </w:pPr>
    </w:p>
    <w:tbl>
      <w:tblPr>
        <w:tblW w:w="982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678"/>
        <w:gridCol w:w="5149"/>
      </w:tblGrid>
      <w:tr w:rsidR="001324D5" w:rsidRPr="00D558A4" w14:paraId="5BD959D1" w14:textId="77777777" w:rsidTr="003160F2">
        <w:tc>
          <w:tcPr>
            <w:tcW w:w="4678" w:type="dxa"/>
            <w:shd w:val="clear" w:color="auto" w:fill="auto"/>
          </w:tcPr>
          <w:p w14:paraId="07BA428F" w14:textId="77777777" w:rsidR="001324D5" w:rsidRPr="00D558A4" w:rsidRDefault="001324D5">
            <w:r w:rsidRPr="00D558A4">
              <w:rPr>
                <w:bCs/>
                <w:sz w:val="28"/>
                <w:szCs w:val="28"/>
              </w:rPr>
              <w:t>Программ</w:t>
            </w:r>
            <w:r w:rsidRPr="00D558A4">
              <w:rPr>
                <w:bCs/>
                <w:color w:val="000000"/>
                <w:sz w:val="28"/>
                <w:szCs w:val="28"/>
              </w:rPr>
              <w:t>а</w:t>
            </w:r>
          </w:p>
        </w:tc>
        <w:tc>
          <w:tcPr>
            <w:tcW w:w="5149" w:type="dxa"/>
            <w:shd w:val="clear" w:color="auto" w:fill="auto"/>
          </w:tcPr>
          <w:p w14:paraId="0F982BEA" w14:textId="77777777" w:rsidR="001324D5" w:rsidRPr="00D558A4" w:rsidRDefault="001D2557">
            <w:pPr>
              <w:jc w:val="center"/>
              <w:rPr>
                <w:bCs/>
                <w:color w:val="000000"/>
              </w:rPr>
            </w:pPr>
            <w:r w:rsidRPr="00D558A4">
              <w:rPr>
                <w:bCs/>
                <w:sz w:val="28"/>
                <w:szCs w:val="28"/>
              </w:rPr>
              <w:t>{edu_program}</w:t>
            </w:r>
          </w:p>
        </w:tc>
      </w:tr>
    </w:tbl>
    <w:p w14:paraId="3C578E67" w14:textId="77777777" w:rsidR="001324D5" w:rsidRPr="00D558A4" w:rsidRDefault="001324D5">
      <w:pPr>
        <w:rPr>
          <w:bCs/>
          <w:color w:val="000000"/>
        </w:rPr>
      </w:pPr>
    </w:p>
    <w:p w14:paraId="05FED957" w14:textId="6D619C67" w:rsidR="001324D5" w:rsidRPr="00D558A4" w:rsidRDefault="001324D5"/>
    <w:tbl>
      <w:tblPr>
        <w:tblW w:w="982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676"/>
        <w:gridCol w:w="5147"/>
      </w:tblGrid>
      <w:tr w:rsidR="001324D5" w:rsidRPr="00D558A4" w14:paraId="296C67DF" w14:textId="77777777" w:rsidTr="003160F2">
        <w:trPr>
          <w:trHeight w:val="324"/>
        </w:trPr>
        <w:tc>
          <w:tcPr>
            <w:tcW w:w="4676" w:type="dxa"/>
            <w:shd w:val="clear" w:color="auto" w:fill="auto"/>
          </w:tcPr>
          <w:p w14:paraId="1CE4A2DE" w14:textId="77777777" w:rsidR="001324D5" w:rsidRPr="00D558A4" w:rsidRDefault="001324D5">
            <w:r w:rsidRPr="00D558A4">
              <w:rPr>
                <w:bCs/>
                <w:color w:val="000000"/>
                <w:sz w:val="28"/>
                <w:szCs w:val="28"/>
              </w:rPr>
              <w:t>Направление подготовки</w:t>
            </w:r>
          </w:p>
        </w:tc>
        <w:tc>
          <w:tcPr>
            <w:tcW w:w="5147" w:type="dxa"/>
            <w:shd w:val="clear" w:color="auto" w:fill="auto"/>
          </w:tcPr>
          <w:p w14:paraId="0A48E456" w14:textId="77777777" w:rsidR="001324D5" w:rsidRPr="00D558A4" w:rsidRDefault="001D2557" w:rsidP="007C0DE8">
            <w:pPr>
              <w:rPr>
                <w:bCs/>
                <w:sz w:val="28"/>
                <w:szCs w:val="28"/>
              </w:rPr>
            </w:pPr>
            <w:r w:rsidRPr="00D558A4">
              <w:rPr>
                <w:bCs/>
                <w:color w:val="000000"/>
                <w:sz w:val="28"/>
                <w:szCs w:val="28"/>
              </w:rPr>
              <w:t>{direction}</w:t>
            </w:r>
          </w:p>
        </w:tc>
      </w:tr>
    </w:tbl>
    <w:p w14:paraId="3ED9AB6E" w14:textId="77777777" w:rsidR="001324D5" w:rsidRPr="00D558A4" w:rsidRDefault="001324D5"/>
    <w:tbl>
      <w:tblPr>
        <w:tblW w:w="0" w:type="auto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4678"/>
        <w:gridCol w:w="5152"/>
      </w:tblGrid>
      <w:tr w:rsidR="001324D5" w:rsidRPr="00D558A4" w14:paraId="07E77EE6" w14:textId="77777777">
        <w:trPr>
          <w:trHeight w:val="174"/>
        </w:trPr>
        <w:tc>
          <w:tcPr>
            <w:tcW w:w="4678" w:type="dxa"/>
            <w:shd w:val="clear" w:color="auto" w:fill="auto"/>
            <w:vAlign w:val="center"/>
          </w:tcPr>
          <w:p w14:paraId="3F92777F" w14:textId="77777777" w:rsidR="001324D5" w:rsidRPr="00D558A4" w:rsidRDefault="001324D5">
            <w:r w:rsidRPr="00D558A4">
              <w:rPr>
                <w:b/>
              </w:rPr>
              <w:t>Профиль программы магистратуры:</w:t>
            </w:r>
          </w:p>
        </w:tc>
        <w:tc>
          <w:tcPr>
            <w:tcW w:w="5152" w:type="dxa"/>
            <w:shd w:val="clear" w:color="auto" w:fill="auto"/>
            <w:vAlign w:val="center"/>
          </w:tcPr>
          <w:p w14:paraId="70FF297C" w14:textId="77777777" w:rsidR="001324D5" w:rsidRPr="00D558A4" w:rsidRDefault="001D2557">
            <w:pPr>
              <w:snapToGrid w:val="0"/>
              <w:rPr>
                <w:b/>
                <w:bCs/>
              </w:rPr>
            </w:pPr>
            <w:r w:rsidRPr="00D558A4">
              <w:rPr>
                <w:color w:val="000000"/>
                <w:sz w:val="28"/>
                <w:szCs w:val="28"/>
              </w:rPr>
              <w:t>{profile}</w:t>
            </w:r>
          </w:p>
        </w:tc>
      </w:tr>
      <w:tr w:rsidR="001324D5" w:rsidRPr="00D558A4" w14:paraId="52B67550" w14:textId="77777777">
        <w:trPr>
          <w:trHeight w:val="308"/>
        </w:trPr>
        <w:tc>
          <w:tcPr>
            <w:tcW w:w="4678" w:type="dxa"/>
            <w:shd w:val="clear" w:color="auto" w:fill="auto"/>
            <w:vAlign w:val="center"/>
          </w:tcPr>
          <w:p w14:paraId="56FBF2FA" w14:textId="77777777" w:rsidR="001324D5" w:rsidRPr="00D558A4" w:rsidRDefault="001324D5">
            <w:r w:rsidRPr="00D558A4">
              <w:rPr>
                <w:b/>
                <w:bCs/>
              </w:rPr>
              <w:t>Квалификация выпускника:</w:t>
            </w:r>
          </w:p>
        </w:tc>
        <w:tc>
          <w:tcPr>
            <w:tcW w:w="5152" w:type="dxa"/>
            <w:shd w:val="clear" w:color="auto" w:fill="auto"/>
            <w:vAlign w:val="center"/>
          </w:tcPr>
          <w:p w14:paraId="1AA54E38" w14:textId="77777777" w:rsidR="001324D5" w:rsidRPr="00D558A4" w:rsidRDefault="001D2557">
            <w:pPr>
              <w:rPr>
                <w:b/>
              </w:rPr>
            </w:pPr>
            <w:r w:rsidRPr="00D558A4">
              <w:rPr>
                <w:sz w:val="28"/>
                <w:szCs w:val="28"/>
              </w:rPr>
              <w:t>{skill}</w:t>
            </w:r>
          </w:p>
        </w:tc>
      </w:tr>
      <w:tr w:rsidR="001324D5" w:rsidRPr="00D558A4" w14:paraId="1F6EC4FB" w14:textId="77777777">
        <w:trPr>
          <w:trHeight w:val="214"/>
        </w:trPr>
        <w:tc>
          <w:tcPr>
            <w:tcW w:w="4678" w:type="dxa"/>
            <w:shd w:val="clear" w:color="auto" w:fill="auto"/>
            <w:vAlign w:val="center"/>
          </w:tcPr>
          <w:p w14:paraId="3CBF5607" w14:textId="77777777" w:rsidR="001324D5" w:rsidRPr="00D558A4" w:rsidRDefault="001324D5">
            <w:r w:rsidRPr="00D558A4">
              <w:rPr>
                <w:b/>
              </w:rPr>
              <w:t>Выпускающая кафедра:</w:t>
            </w:r>
          </w:p>
        </w:tc>
        <w:tc>
          <w:tcPr>
            <w:tcW w:w="5152" w:type="dxa"/>
            <w:shd w:val="clear" w:color="auto" w:fill="auto"/>
          </w:tcPr>
          <w:p w14:paraId="13542DD3" w14:textId="77777777" w:rsidR="001324D5" w:rsidRPr="00D558A4" w:rsidRDefault="001D2557">
            <w:pPr>
              <w:rPr>
                <w:b/>
                <w:bCs/>
              </w:rPr>
            </w:pPr>
            <w:r w:rsidRPr="00D558A4">
              <w:rPr>
                <w:sz w:val="28"/>
                <w:szCs w:val="28"/>
              </w:rPr>
              <w:t>{chair}</w:t>
            </w:r>
          </w:p>
        </w:tc>
      </w:tr>
      <w:tr w:rsidR="001324D5" w:rsidRPr="00D558A4" w14:paraId="73137159" w14:textId="77777777">
        <w:trPr>
          <w:trHeight w:val="189"/>
        </w:trPr>
        <w:tc>
          <w:tcPr>
            <w:tcW w:w="4678" w:type="dxa"/>
            <w:shd w:val="clear" w:color="auto" w:fill="auto"/>
            <w:vAlign w:val="center"/>
          </w:tcPr>
          <w:p w14:paraId="7787960A" w14:textId="77777777" w:rsidR="001324D5" w:rsidRPr="00D558A4" w:rsidRDefault="001324D5">
            <w:pPr>
              <w:tabs>
                <w:tab w:val="right" w:leader="underscore" w:pos="9639"/>
              </w:tabs>
            </w:pPr>
            <w:r w:rsidRPr="00D558A4">
              <w:rPr>
                <w:b/>
                <w:bCs/>
              </w:rPr>
              <w:t>Форма обучения:</w:t>
            </w:r>
          </w:p>
        </w:tc>
        <w:tc>
          <w:tcPr>
            <w:tcW w:w="5152" w:type="dxa"/>
            <w:shd w:val="clear" w:color="auto" w:fill="auto"/>
            <w:vAlign w:val="center"/>
          </w:tcPr>
          <w:p w14:paraId="2793FB11" w14:textId="77777777" w:rsidR="001324D5" w:rsidRPr="00D558A4" w:rsidRDefault="001D2557">
            <w:pPr>
              <w:tabs>
                <w:tab w:val="right" w:leader="underscore" w:pos="9639"/>
              </w:tabs>
              <w:snapToGrid w:val="0"/>
              <w:rPr>
                <w:sz w:val="16"/>
                <w:szCs w:val="16"/>
              </w:rPr>
            </w:pPr>
            <w:r w:rsidRPr="00D558A4">
              <w:rPr>
                <w:sz w:val="28"/>
                <w:szCs w:val="28"/>
              </w:rPr>
              <w:t>{edu_form}</w:t>
            </w:r>
          </w:p>
        </w:tc>
      </w:tr>
    </w:tbl>
    <w:p w14:paraId="4BF049AF" w14:textId="77777777" w:rsidR="001324D5" w:rsidRPr="00D558A4" w:rsidRDefault="001324D5">
      <w:pPr>
        <w:jc w:val="both"/>
        <w:rPr>
          <w:sz w:val="16"/>
          <w:szCs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59"/>
        <w:gridCol w:w="1276"/>
        <w:gridCol w:w="2268"/>
        <w:gridCol w:w="1417"/>
      </w:tblGrid>
      <w:tr w:rsidR="001324D5" w:rsidRPr="00D558A4" w14:paraId="1F903ADB" w14:textId="77777777" w:rsidTr="001D2557">
        <w:tc>
          <w:tcPr>
            <w:tcW w:w="959" w:type="dxa"/>
            <w:shd w:val="clear" w:color="auto" w:fill="auto"/>
          </w:tcPr>
          <w:p w14:paraId="5C479D35" w14:textId="77777777" w:rsidR="001324D5" w:rsidRPr="00D558A4" w:rsidRDefault="001324D5">
            <w:r w:rsidRPr="00D558A4">
              <w:rPr>
                <w:b/>
              </w:rPr>
              <w:t>Курс:</w:t>
            </w:r>
          </w:p>
        </w:tc>
        <w:tc>
          <w:tcPr>
            <w:tcW w:w="1276" w:type="dxa"/>
            <w:shd w:val="clear" w:color="auto" w:fill="auto"/>
          </w:tcPr>
          <w:p w14:paraId="4266E3E7" w14:textId="77777777" w:rsidR="001324D5" w:rsidRPr="003160F2" w:rsidRDefault="001D2557">
            <w:pPr>
              <w:rPr>
                <w:b/>
              </w:rPr>
            </w:pPr>
            <w:r w:rsidRPr="003160F2">
              <w:rPr>
                <w:b/>
              </w:rPr>
              <w:t>{course}</w:t>
            </w:r>
          </w:p>
        </w:tc>
        <w:tc>
          <w:tcPr>
            <w:tcW w:w="2268" w:type="dxa"/>
            <w:shd w:val="clear" w:color="auto" w:fill="auto"/>
          </w:tcPr>
          <w:p w14:paraId="0041F31B" w14:textId="77777777" w:rsidR="001324D5" w:rsidRPr="003160F2" w:rsidRDefault="001324D5" w:rsidP="007C0DE8">
            <w:pPr>
              <w:jc w:val="right"/>
            </w:pPr>
            <w:r w:rsidRPr="003160F2">
              <w:rPr>
                <w:b/>
              </w:rPr>
              <w:t>Семестр(</w:t>
            </w:r>
            <w:r w:rsidRPr="003160F2">
              <w:t>-</w:t>
            </w:r>
            <w:r w:rsidRPr="003160F2">
              <w:rPr>
                <w:b/>
              </w:rPr>
              <w:t>ы)</w:t>
            </w:r>
            <w:r w:rsidRPr="003160F2">
              <w:t>:</w:t>
            </w:r>
          </w:p>
        </w:tc>
        <w:tc>
          <w:tcPr>
            <w:tcW w:w="1417" w:type="dxa"/>
            <w:shd w:val="clear" w:color="auto" w:fill="auto"/>
          </w:tcPr>
          <w:p w14:paraId="7D1812A5" w14:textId="77777777" w:rsidR="001324D5" w:rsidRPr="003160F2" w:rsidRDefault="001D2557">
            <w:pPr>
              <w:rPr>
                <w:b/>
              </w:rPr>
            </w:pPr>
            <w:r w:rsidRPr="003160F2">
              <w:rPr>
                <w:b/>
              </w:rPr>
              <w:t>{semester}</w:t>
            </w:r>
          </w:p>
        </w:tc>
      </w:tr>
    </w:tbl>
    <w:p w14:paraId="7B2EAF9C" w14:textId="0929E4BE" w:rsidR="001324D5" w:rsidRPr="00D558A4" w:rsidRDefault="001324D5"/>
    <w:p w14:paraId="4913DB86" w14:textId="77777777" w:rsidR="001324D5" w:rsidRPr="00D558A4" w:rsidRDefault="001324D5"/>
    <w:p w14:paraId="19D9743B" w14:textId="77777777" w:rsidR="001324D5" w:rsidRPr="00D558A4" w:rsidRDefault="001324D5">
      <w:r w:rsidRPr="00D558A4">
        <w:rPr>
          <w:b/>
        </w:rPr>
        <w:t>Трудоёмкость: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395"/>
        <w:gridCol w:w="850"/>
        <w:gridCol w:w="549"/>
      </w:tblGrid>
      <w:tr w:rsidR="001324D5" w:rsidRPr="00D558A4" w14:paraId="719BF986" w14:textId="77777777">
        <w:tc>
          <w:tcPr>
            <w:tcW w:w="4395" w:type="dxa"/>
            <w:shd w:val="clear" w:color="auto" w:fill="auto"/>
          </w:tcPr>
          <w:p w14:paraId="464CB906" w14:textId="721197A0" w:rsidR="001324D5" w:rsidRPr="00D558A4" w:rsidRDefault="001324D5" w:rsidP="00855AF5">
            <w:pPr>
              <w:ind w:left="-108" w:right="-108"/>
              <w:jc w:val="both"/>
            </w:pPr>
            <w:r w:rsidRPr="00D558A4">
              <w:t>Кредитов по</w:t>
            </w:r>
            <w:r w:rsidR="00855AF5" w:rsidRPr="00D558A4">
              <w:t xml:space="preserve"> </w:t>
            </w:r>
            <w:r w:rsidRPr="00D558A4">
              <w:t>рабочему</w:t>
            </w:r>
            <w:r w:rsidR="00855AF5" w:rsidRPr="00D558A4">
              <w:t xml:space="preserve"> </w:t>
            </w:r>
            <w:r w:rsidRPr="00D558A4">
              <w:t>учебному</w:t>
            </w:r>
            <w:r w:rsidR="00855AF5" w:rsidRPr="00D558A4">
              <w:t xml:space="preserve"> </w:t>
            </w:r>
            <w:r w:rsidRPr="00D558A4">
              <w:t>плану:</w:t>
            </w:r>
          </w:p>
        </w:tc>
        <w:tc>
          <w:tcPr>
            <w:tcW w:w="850" w:type="dxa"/>
            <w:shd w:val="clear" w:color="auto" w:fill="auto"/>
          </w:tcPr>
          <w:p w14:paraId="086300DC" w14:textId="77777777" w:rsidR="001324D5" w:rsidRPr="00D558A4" w:rsidRDefault="001D2557">
            <w:pPr>
              <w:ind w:right="-108"/>
              <w:jc w:val="both"/>
            </w:pPr>
            <w:r w:rsidRPr="00D558A4">
              <w:t>{credit}</w:t>
            </w:r>
          </w:p>
        </w:tc>
        <w:tc>
          <w:tcPr>
            <w:tcW w:w="549" w:type="dxa"/>
            <w:shd w:val="clear" w:color="auto" w:fill="auto"/>
          </w:tcPr>
          <w:p w14:paraId="5924BE0E" w14:textId="77777777" w:rsidR="001324D5" w:rsidRPr="00D558A4" w:rsidRDefault="001324D5">
            <w:pPr>
              <w:ind w:right="-9"/>
              <w:jc w:val="both"/>
            </w:pPr>
            <w:r w:rsidRPr="00D558A4">
              <w:t>ЗЕ</w:t>
            </w:r>
          </w:p>
        </w:tc>
      </w:tr>
      <w:tr w:rsidR="001324D5" w:rsidRPr="00D558A4" w14:paraId="7F857211" w14:textId="77777777">
        <w:tc>
          <w:tcPr>
            <w:tcW w:w="4395" w:type="dxa"/>
            <w:shd w:val="clear" w:color="auto" w:fill="auto"/>
          </w:tcPr>
          <w:p w14:paraId="07C06CBD" w14:textId="0D6B308A" w:rsidR="001324D5" w:rsidRPr="00D558A4" w:rsidRDefault="001324D5" w:rsidP="00855AF5">
            <w:pPr>
              <w:ind w:right="-108" w:hanging="108"/>
              <w:jc w:val="both"/>
            </w:pPr>
            <w:r w:rsidRPr="00D558A4">
              <w:t>Часов</w:t>
            </w:r>
            <w:r w:rsidR="00855AF5" w:rsidRPr="00D558A4">
              <w:t xml:space="preserve"> </w:t>
            </w:r>
            <w:r w:rsidRPr="00D558A4">
              <w:t>по</w:t>
            </w:r>
            <w:r w:rsidR="00855AF5" w:rsidRPr="00D558A4">
              <w:t xml:space="preserve"> </w:t>
            </w:r>
            <w:r w:rsidRPr="00D558A4">
              <w:t>рабочему</w:t>
            </w:r>
            <w:r w:rsidR="00855AF5" w:rsidRPr="00D558A4">
              <w:t xml:space="preserve"> </w:t>
            </w:r>
            <w:r w:rsidRPr="00D558A4">
              <w:t>учебному</w:t>
            </w:r>
            <w:r w:rsidR="00855AF5" w:rsidRPr="00D558A4">
              <w:t xml:space="preserve"> </w:t>
            </w:r>
            <w:r w:rsidRPr="00D558A4">
              <w:t>плану:</w:t>
            </w:r>
          </w:p>
        </w:tc>
        <w:tc>
          <w:tcPr>
            <w:tcW w:w="850" w:type="dxa"/>
            <w:shd w:val="clear" w:color="auto" w:fill="auto"/>
          </w:tcPr>
          <w:p w14:paraId="7C18473A" w14:textId="77777777" w:rsidR="001324D5" w:rsidRPr="00D558A4" w:rsidRDefault="001D2557">
            <w:pPr>
              <w:ind w:right="-108"/>
              <w:jc w:val="both"/>
            </w:pPr>
            <w:r w:rsidRPr="00D558A4">
              <w:t>{hour}</w:t>
            </w:r>
          </w:p>
        </w:tc>
        <w:tc>
          <w:tcPr>
            <w:tcW w:w="549" w:type="dxa"/>
            <w:shd w:val="clear" w:color="auto" w:fill="auto"/>
          </w:tcPr>
          <w:p w14:paraId="4A718198" w14:textId="77777777" w:rsidR="001324D5" w:rsidRPr="00D558A4" w:rsidRDefault="001324D5">
            <w:pPr>
              <w:ind w:right="-9"/>
              <w:jc w:val="both"/>
            </w:pPr>
            <w:r w:rsidRPr="00D558A4">
              <w:t>ч</w:t>
            </w:r>
          </w:p>
        </w:tc>
      </w:tr>
    </w:tbl>
    <w:p w14:paraId="3D75EBD0" w14:textId="77777777" w:rsidR="001324D5" w:rsidRPr="00D558A4" w:rsidRDefault="001324D5">
      <w:pPr>
        <w:ind w:right="2464"/>
      </w:pPr>
      <w:r w:rsidRPr="00D558A4">
        <w:tab/>
      </w:r>
      <w:r w:rsidRPr="00D558A4">
        <w:tab/>
      </w:r>
      <w:r w:rsidRPr="00D558A4">
        <w:rPr>
          <w:sz w:val="26"/>
          <w:szCs w:val="26"/>
        </w:rPr>
        <w:t xml:space="preserve"> </w:t>
      </w:r>
    </w:p>
    <w:p w14:paraId="6FE46B4B" w14:textId="77777777" w:rsidR="001324D5" w:rsidRPr="00D558A4" w:rsidRDefault="001324D5">
      <w:pPr>
        <w:jc w:val="both"/>
        <w:rPr>
          <w:b/>
          <w:bCs/>
          <w:sz w:val="16"/>
          <w:szCs w:val="16"/>
        </w:rPr>
      </w:pPr>
    </w:p>
    <w:p w14:paraId="28F50932" w14:textId="77777777" w:rsidR="001324D5" w:rsidRPr="00D558A4" w:rsidRDefault="001324D5">
      <w:pPr>
        <w:jc w:val="both"/>
      </w:pPr>
      <w:r w:rsidRPr="00D558A4">
        <w:rPr>
          <w:b/>
          <w:bCs/>
        </w:rPr>
        <w:t>Виды контроля: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021"/>
        <w:gridCol w:w="1360"/>
        <w:gridCol w:w="1049"/>
        <w:gridCol w:w="1418"/>
        <w:gridCol w:w="1105"/>
        <w:gridCol w:w="1191"/>
        <w:gridCol w:w="1191"/>
        <w:gridCol w:w="1191"/>
      </w:tblGrid>
      <w:tr w:rsidR="001324D5" w:rsidRPr="00D558A4" w14:paraId="11F4063F" w14:textId="77777777" w:rsidTr="00855AF5">
        <w:tc>
          <w:tcPr>
            <w:tcW w:w="1021" w:type="dxa"/>
            <w:shd w:val="clear" w:color="auto" w:fill="auto"/>
          </w:tcPr>
          <w:p w14:paraId="5B6E7AD6" w14:textId="77777777" w:rsidR="001324D5" w:rsidRPr="00D558A4" w:rsidRDefault="001324D5">
            <w:pPr>
              <w:jc w:val="center"/>
            </w:pPr>
            <w:r w:rsidRPr="00D558A4">
              <w:t>Экзамен:</w:t>
            </w:r>
          </w:p>
        </w:tc>
        <w:tc>
          <w:tcPr>
            <w:tcW w:w="1360" w:type="dxa"/>
            <w:shd w:val="clear" w:color="auto" w:fill="auto"/>
          </w:tcPr>
          <w:p w14:paraId="386B3C02" w14:textId="77777777" w:rsidR="001324D5" w:rsidRPr="00D558A4" w:rsidRDefault="001D2557" w:rsidP="001D2557">
            <w:pPr>
              <w:jc w:val="center"/>
            </w:pPr>
            <w:r w:rsidRPr="00D558A4">
              <w:rPr>
                <w:b/>
                <w:color w:val="000000"/>
              </w:rPr>
              <w:t>{ekz_sem}</w:t>
            </w:r>
          </w:p>
        </w:tc>
        <w:tc>
          <w:tcPr>
            <w:tcW w:w="1049" w:type="dxa"/>
            <w:shd w:val="clear" w:color="auto" w:fill="auto"/>
          </w:tcPr>
          <w:p w14:paraId="04E9F185" w14:textId="73A058DD" w:rsidR="001324D5" w:rsidRPr="00D558A4" w:rsidRDefault="00855AF5" w:rsidP="00855AF5">
            <w:pPr>
              <w:jc w:val="center"/>
              <w:rPr>
                <w:lang w:val="en-US"/>
              </w:rPr>
            </w:pPr>
            <w:r w:rsidRPr="00D558A4">
              <w:t>Зачёт:</w:t>
            </w:r>
          </w:p>
        </w:tc>
        <w:tc>
          <w:tcPr>
            <w:tcW w:w="1418" w:type="dxa"/>
            <w:shd w:val="clear" w:color="auto" w:fill="auto"/>
          </w:tcPr>
          <w:p w14:paraId="1DE33829" w14:textId="24E69A59" w:rsidR="001324D5" w:rsidRPr="00D558A4" w:rsidRDefault="00855AF5">
            <w:pPr>
              <w:snapToGrid w:val="0"/>
              <w:jc w:val="center"/>
              <w:rPr>
                <w:lang w:val="en-US"/>
              </w:rPr>
            </w:pPr>
            <w:r w:rsidRPr="00D558A4">
              <w:rPr>
                <w:b/>
                <w:color w:val="000000"/>
              </w:rPr>
              <w:t>{zach_sem}</w:t>
            </w:r>
          </w:p>
        </w:tc>
        <w:tc>
          <w:tcPr>
            <w:tcW w:w="1105" w:type="dxa"/>
            <w:shd w:val="clear" w:color="auto" w:fill="auto"/>
          </w:tcPr>
          <w:p w14:paraId="30EE4341" w14:textId="77777777" w:rsidR="001324D5" w:rsidRPr="00D558A4" w:rsidRDefault="001324D5">
            <w:pPr>
              <w:jc w:val="center"/>
            </w:pPr>
            <w:r w:rsidRPr="00D558A4">
              <w:t>Курсовой</w:t>
            </w:r>
            <w:r w:rsidRPr="00D558A4">
              <w:rPr>
                <w:lang w:val="en-US"/>
              </w:rPr>
              <w:t xml:space="preserve"> </w:t>
            </w:r>
            <w:r w:rsidRPr="00D558A4">
              <w:t>проект:</w:t>
            </w:r>
          </w:p>
        </w:tc>
        <w:tc>
          <w:tcPr>
            <w:tcW w:w="1191" w:type="dxa"/>
            <w:shd w:val="clear" w:color="auto" w:fill="auto"/>
          </w:tcPr>
          <w:p w14:paraId="3F96DD98" w14:textId="77777777" w:rsidR="001324D5" w:rsidRPr="00D558A4" w:rsidRDefault="001D2557">
            <w:pPr>
              <w:snapToGrid w:val="0"/>
              <w:jc w:val="center"/>
              <w:rPr>
                <w:b/>
                <w:lang w:val="en-US"/>
              </w:rPr>
            </w:pPr>
            <w:r w:rsidRPr="00D558A4">
              <w:rPr>
                <w:b/>
                <w:lang w:val="en-US"/>
              </w:rPr>
              <w:t>{proj_sem}</w:t>
            </w:r>
          </w:p>
        </w:tc>
        <w:tc>
          <w:tcPr>
            <w:tcW w:w="1191" w:type="dxa"/>
            <w:shd w:val="clear" w:color="auto" w:fill="auto"/>
          </w:tcPr>
          <w:p w14:paraId="19BFE6EA" w14:textId="77777777" w:rsidR="001324D5" w:rsidRPr="00D558A4" w:rsidRDefault="001324D5">
            <w:pPr>
              <w:jc w:val="center"/>
            </w:pPr>
            <w:r w:rsidRPr="00D558A4">
              <w:t>Курсовая</w:t>
            </w:r>
            <w:r w:rsidRPr="00D558A4">
              <w:rPr>
                <w:lang w:val="en-US"/>
              </w:rPr>
              <w:t xml:space="preserve"> </w:t>
            </w:r>
            <w:r w:rsidRPr="00D558A4">
              <w:t>работа:</w:t>
            </w:r>
          </w:p>
        </w:tc>
        <w:tc>
          <w:tcPr>
            <w:tcW w:w="1191" w:type="dxa"/>
            <w:shd w:val="clear" w:color="auto" w:fill="auto"/>
          </w:tcPr>
          <w:p w14:paraId="720A588D" w14:textId="77777777" w:rsidR="001324D5" w:rsidRPr="00D558A4" w:rsidRDefault="001D2557">
            <w:pPr>
              <w:jc w:val="center"/>
              <w:rPr>
                <w:b/>
                <w:sz w:val="24"/>
                <w:szCs w:val="24"/>
              </w:rPr>
            </w:pPr>
            <w:r w:rsidRPr="00D558A4">
              <w:rPr>
                <w:b/>
                <w:color w:val="000000"/>
              </w:rPr>
              <w:t>{work_sem}</w:t>
            </w:r>
          </w:p>
        </w:tc>
      </w:tr>
    </w:tbl>
    <w:p w14:paraId="59A05D73" w14:textId="77777777" w:rsidR="001324D5" w:rsidRPr="00D558A4" w:rsidRDefault="001324D5">
      <w:pPr>
        <w:pStyle w:val="af4"/>
        <w:spacing w:line="240" w:lineRule="auto"/>
        <w:ind w:firstLine="0"/>
        <w:rPr>
          <w:sz w:val="24"/>
          <w:szCs w:val="24"/>
        </w:rPr>
      </w:pPr>
    </w:p>
    <w:p w14:paraId="782DF850" w14:textId="77777777" w:rsidR="001324D5" w:rsidRPr="00D558A4" w:rsidRDefault="001324D5">
      <w:pPr>
        <w:pStyle w:val="af4"/>
        <w:spacing w:line="240" w:lineRule="auto"/>
        <w:ind w:firstLine="0"/>
      </w:pPr>
      <w:r w:rsidRPr="00D558A4">
        <w:rPr>
          <w:sz w:val="24"/>
          <w:szCs w:val="24"/>
        </w:rPr>
        <w:t xml:space="preserve">Пермь, </w:t>
      </w:r>
      <w:r w:rsidR="003E2F05" w:rsidRPr="00D558A4">
        <w:rPr>
          <w:sz w:val="24"/>
          <w:szCs w:val="24"/>
        </w:rPr>
        <w:t>{year}</w:t>
      </w:r>
    </w:p>
    <w:p w14:paraId="169C18B7" w14:textId="77777777" w:rsidR="001324D5" w:rsidRPr="00D558A4" w:rsidRDefault="001324D5">
      <w:pPr>
        <w:pStyle w:val="af4"/>
        <w:pageBreakBefore/>
        <w:spacing w:line="240" w:lineRule="auto"/>
        <w:ind w:firstLine="0"/>
      </w:pPr>
      <w:r w:rsidRPr="00D558A4">
        <w:lastRenderedPageBreak/>
        <w:t>Настоящая программа учебной дисциплины устанавливает требования к знаниям, умениям и владениям студента и определяет содержание и виды учебных занятий и отчетности.</w:t>
      </w:r>
    </w:p>
    <w:p w14:paraId="7D6CDD7F" w14:textId="77777777" w:rsidR="001324D5" w:rsidRPr="00D558A4" w:rsidRDefault="001324D5">
      <w:pPr>
        <w:ind w:firstLine="709"/>
        <w:jc w:val="both"/>
      </w:pPr>
    </w:p>
    <w:p w14:paraId="547A5A1B" w14:textId="77777777" w:rsidR="001324D5" w:rsidRPr="00D558A4" w:rsidRDefault="001324D5">
      <w:pPr>
        <w:ind w:firstLine="709"/>
        <w:jc w:val="both"/>
      </w:pPr>
      <w:r w:rsidRPr="00D558A4">
        <w:t xml:space="preserve">Программа предназначена для преподавателей, ведущих данную дисциплину и студентов направления подготовки </w:t>
      </w:r>
      <w:r w:rsidR="005F1E8E" w:rsidRPr="00D558A4">
        <w:rPr>
          <w:bCs/>
          <w:color w:val="000000"/>
        </w:rPr>
        <w:t>{direction}</w:t>
      </w:r>
      <w:r w:rsidRPr="00D558A4">
        <w:t xml:space="preserve">, изучающих дисциплину </w:t>
      </w:r>
      <w:r w:rsidRPr="00D558A4">
        <w:rPr>
          <w:bCs/>
        </w:rPr>
        <w:t>«</w:t>
      </w:r>
      <w:r w:rsidR="005F1E8E" w:rsidRPr="00D558A4">
        <w:t>{name_rpd}</w:t>
      </w:r>
      <w:r w:rsidRPr="00D558A4">
        <w:rPr>
          <w:bCs/>
        </w:rPr>
        <w:t>»</w:t>
      </w:r>
      <w:r w:rsidRPr="00D558A4">
        <w:t>.</w:t>
      </w:r>
    </w:p>
    <w:p w14:paraId="74DF9925" w14:textId="77777777" w:rsidR="001324D5" w:rsidRPr="00D558A4" w:rsidRDefault="001324D5">
      <w:pPr>
        <w:jc w:val="both"/>
      </w:pPr>
      <w:r w:rsidRPr="00D558A4">
        <w:t>Программа разработана в соответствии с:</w:t>
      </w:r>
    </w:p>
    <w:p w14:paraId="41030A64" w14:textId="7BF0EE67" w:rsidR="001324D5" w:rsidRPr="00D558A4" w:rsidRDefault="001324D5">
      <w:pPr>
        <w:numPr>
          <w:ilvl w:val="0"/>
          <w:numId w:val="5"/>
        </w:numPr>
        <w:ind w:left="993"/>
        <w:jc w:val="both"/>
      </w:pPr>
      <w:r w:rsidRPr="00D558A4">
        <w:t xml:space="preserve">федеральным государственным образовательным стандартом высшего образования, утверждённым приказом </w:t>
      </w:r>
      <w:r w:rsidRPr="00D558A4">
        <w:rPr>
          <w:color w:val="000000"/>
        </w:rPr>
        <w:t>Министра образования и науки Российской Федерации № </w:t>
      </w:r>
      <w:r w:rsidR="00855AF5" w:rsidRPr="00D558A4">
        <w:rPr>
          <w:color w:val="000000"/>
        </w:rPr>
        <w:t>1406 от30 октября 2014 г</w:t>
      </w:r>
      <w:r w:rsidRPr="00D558A4">
        <w:rPr>
          <w:color w:val="000000"/>
        </w:rPr>
        <w:t xml:space="preserve"> по направлению подготовки </w:t>
      </w:r>
      <w:r w:rsidR="005F1E8E" w:rsidRPr="00D558A4">
        <w:rPr>
          <w:color w:val="000000"/>
        </w:rPr>
        <w:t>{direction}</w:t>
      </w:r>
      <w:r w:rsidRPr="00D558A4">
        <w:t>;</w:t>
      </w:r>
    </w:p>
    <w:p w14:paraId="2CB2722D" w14:textId="77777777" w:rsidR="001324D5" w:rsidRPr="00D558A4" w:rsidRDefault="001324D5">
      <w:pPr>
        <w:numPr>
          <w:ilvl w:val="0"/>
          <w:numId w:val="5"/>
        </w:numPr>
        <w:tabs>
          <w:tab w:val="left" w:pos="993"/>
        </w:tabs>
        <w:ind w:left="993"/>
        <w:jc w:val="both"/>
        <w:rPr>
          <w:color w:val="000000"/>
        </w:rPr>
      </w:pPr>
      <w:r w:rsidRPr="00D558A4">
        <w:t xml:space="preserve">Рабочим учебным планом университета по направлению подготовки </w:t>
      </w:r>
      <w:r w:rsidR="005F1E8E" w:rsidRPr="00D558A4">
        <w:rPr>
          <w:bCs/>
          <w:color w:val="000000"/>
        </w:rPr>
        <w:t>{direction}</w:t>
      </w:r>
      <w:r w:rsidRPr="00D558A4">
        <w:t xml:space="preserve">, </w:t>
      </w:r>
      <w:r w:rsidRPr="00D558A4">
        <w:rPr>
          <w:color w:val="000000"/>
        </w:rPr>
        <w:t xml:space="preserve">программе </w:t>
      </w:r>
      <w:r w:rsidR="005F1E8E" w:rsidRPr="00D558A4">
        <w:rPr>
          <w:color w:val="000000"/>
        </w:rPr>
        <w:t xml:space="preserve">{edu_program} </w:t>
      </w:r>
      <w:r w:rsidRPr="00D558A4">
        <w:rPr>
          <w:color w:val="000000"/>
        </w:rPr>
        <w:t>«</w:t>
      </w:r>
      <w:r w:rsidR="005F1E8E" w:rsidRPr="00D558A4">
        <w:rPr>
          <w:color w:val="000000"/>
        </w:rPr>
        <w:t>{profile}</w:t>
      </w:r>
      <w:r w:rsidRPr="00D558A4">
        <w:rPr>
          <w:color w:val="000000"/>
        </w:rPr>
        <w:t>» утверждённым  28 мая 2015 г.</w:t>
      </w:r>
    </w:p>
    <w:p w14:paraId="54D2E5A3" w14:textId="77777777" w:rsidR="001324D5" w:rsidRPr="00D558A4" w:rsidRDefault="001324D5">
      <w:pPr>
        <w:pStyle w:val="a"/>
        <w:numPr>
          <w:ilvl w:val="0"/>
          <w:numId w:val="0"/>
        </w:numPr>
        <w:ind w:left="1429"/>
        <w:jc w:val="both"/>
        <w:rPr>
          <w:color w:val="000000"/>
        </w:rPr>
      </w:pPr>
    </w:p>
    <w:p w14:paraId="39C08E62" w14:textId="77777777" w:rsidR="001324D5" w:rsidRPr="00D558A4" w:rsidRDefault="001324D5">
      <w:pPr>
        <w:jc w:val="both"/>
      </w:pPr>
    </w:p>
    <w:p w14:paraId="2B231C38" w14:textId="283D7629" w:rsidR="001324D5" w:rsidRPr="00D558A4" w:rsidRDefault="00855AF5">
      <w:pPr>
        <w:tabs>
          <w:tab w:val="left" w:pos="2805"/>
          <w:tab w:val="left" w:pos="5400"/>
          <w:tab w:val="left" w:pos="6810"/>
        </w:tabs>
      </w:pPr>
      <w:r w:rsidRPr="00D558A4">
        <w:t>Разработчик(-и)</w:t>
      </w:r>
    </w:p>
    <w:p w14:paraId="7CFE6948" w14:textId="77777777" w:rsidR="001324D5" w:rsidRPr="00D558A4" w:rsidRDefault="001324D5">
      <w:pPr>
        <w:ind w:left="3600"/>
        <w:rPr>
          <w:sz w:val="16"/>
          <w:szCs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261"/>
        <w:gridCol w:w="3118"/>
        <w:gridCol w:w="3366"/>
      </w:tblGrid>
      <w:tr w:rsidR="001324D5" w:rsidRPr="00D558A4" w14:paraId="5B24A36C" w14:textId="77777777">
        <w:tc>
          <w:tcPr>
            <w:tcW w:w="3261" w:type="dxa"/>
            <w:shd w:val="clear" w:color="auto" w:fill="auto"/>
          </w:tcPr>
          <w:p w14:paraId="4719E04C" w14:textId="77777777" w:rsidR="001324D5" w:rsidRPr="00D558A4" w:rsidRDefault="001324D5">
            <w:r w:rsidRPr="00D558A4">
              <w:t>д-р. экон. наук, проф.</w:t>
            </w:r>
          </w:p>
        </w:tc>
        <w:tc>
          <w:tcPr>
            <w:tcW w:w="3118" w:type="dxa"/>
            <w:shd w:val="clear" w:color="auto" w:fill="auto"/>
          </w:tcPr>
          <w:p w14:paraId="46BEA83D" w14:textId="77777777" w:rsidR="001324D5" w:rsidRPr="00D558A4" w:rsidRDefault="001324D5">
            <w:r w:rsidRPr="00D558A4">
              <w:t>_________________</w:t>
            </w:r>
          </w:p>
        </w:tc>
        <w:tc>
          <w:tcPr>
            <w:tcW w:w="3366" w:type="dxa"/>
            <w:shd w:val="clear" w:color="auto" w:fill="auto"/>
          </w:tcPr>
          <w:p w14:paraId="1B4903D4" w14:textId="77777777" w:rsidR="001324D5" w:rsidRPr="00D558A4" w:rsidRDefault="001324D5">
            <w:pPr>
              <w:snapToGrid w:val="0"/>
            </w:pPr>
            <w:r w:rsidRPr="00D558A4">
              <w:t xml:space="preserve">Р. А. Файзрахманов </w:t>
            </w:r>
          </w:p>
        </w:tc>
      </w:tr>
    </w:tbl>
    <w:p w14:paraId="279E440C" w14:textId="77777777" w:rsidR="001324D5" w:rsidRPr="00D558A4" w:rsidRDefault="001324D5">
      <w:pPr>
        <w:tabs>
          <w:tab w:val="left" w:pos="2805"/>
          <w:tab w:val="left" w:pos="5400"/>
          <w:tab w:val="left" w:pos="6810"/>
        </w:tabs>
      </w:pPr>
    </w:p>
    <w:p w14:paraId="7DA543B7" w14:textId="58EABD43" w:rsidR="001324D5" w:rsidRPr="00D558A4" w:rsidRDefault="001324D5">
      <w:pPr>
        <w:tabs>
          <w:tab w:val="left" w:pos="2805"/>
          <w:tab w:val="left" w:pos="5400"/>
          <w:tab w:val="left" w:pos="6810"/>
        </w:tabs>
      </w:pPr>
    </w:p>
    <w:p w14:paraId="4823CEFF" w14:textId="77777777" w:rsidR="001324D5" w:rsidRPr="00D558A4" w:rsidRDefault="001324D5">
      <w:pPr>
        <w:ind w:firstLine="540"/>
      </w:pPr>
      <w:r w:rsidRPr="00D558A4">
        <w:rPr>
          <w:b/>
        </w:rPr>
        <w:t xml:space="preserve">Рабочая программа рассмотрена и одобрена на заседании кафедры </w:t>
      </w:r>
    </w:p>
    <w:p w14:paraId="20C8EEDF" w14:textId="77777777" w:rsidR="001324D5" w:rsidRPr="00D558A4" w:rsidRDefault="001324D5" w:rsidP="00855AF5"/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835"/>
        <w:gridCol w:w="3625"/>
        <w:gridCol w:w="3285"/>
      </w:tblGrid>
      <w:tr w:rsidR="001324D5" w:rsidRPr="00D558A4" w14:paraId="1BB1C7A1" w14:textId="77777777">
        <w:tc>
          <w:tcPr>
            <w:tcW w:w="2835" w:type="dxa"/>
            <w:shd w:val="clear" w:color="auto" w:fill="auto"/>
          </w:tcPr>
          <w:p w14:paraId="57809982" w14:textId="77777777" w:rsidR="001324D5" w:rsidRPr="00D558A4" w:rsidRDefault="005F1E8E">
            <w:r w:rsidRPr="00D558A4">
              <w:t>{chair}</w:t>
            </w:r>
          </w:p>
        </w:tc>
        <w:tc>
          <w:tcPr>
            <w:tcW w:w="3625" w:type="dxa"/>
            <w:shd w:val="clear" w:color="auto" w:fill="auto"/>
          </w:tcPr>
          <w:p w14:paraId="7B8DE86A" w14:textId="77777777" w:rsidR="001324D5" w:rsidRPr="00D558A4" w:rsidRDefault="001324D5">
            <w:r w:rsidRPr="00D558A4">
              <w:t>«     » _______________  20 ___ г.</w:t>
            </w:r>
          </w:p>
        </w:tc>
        <w:tc>
          <w:tcPr>
            <w:tcW w:w="3285" w:type="dxa"/>
            <w:shd w:val="clear" w:color="auto" w:fill="auto"/>
          </w:tcPr>
          <w:p w14:paraId="0E1A22B2" w14:textId="77777777" w:rsidR="001324D5" w:rsidRPr="00D558A4" w:rsidRDefault="001324D5">
            <w:pPr>
              <w:rPr>
                <w:b/>
              </w:rPr>
            </w:pPr>
            <w:r w:rsidRPr="00D558A4">
              <w:t>протокол № ____ .</w:t>
            </w:r>
          </w:p>
        </w:tc>
      </w:tr>
    </w:tbl>
    <w:p w14:paraId="0E44317A" w14:textId="77777777" w:rsidR="001324D5" w:rsidRPr="00D558A4" w:rsidRDefault="001324D5" w:rsidP="00855AF5"/>
    <w:p w14:paraId="692ABB75" w14:textId="77777777" w:rsidR="001324D5" w:rsidRPr="00D558A4" w:rsidRDefault="001324D5"/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694"/>
        <w:gridCol w:w="7051"/>
      </w:tblGrid>
      <w:tr w:rsidR="001324D5" w:rsidRPr="00D558A4" w14:paraId="15F6C37F" w14:textId="77777777">
        <w:tc>
          <w:tcPr>
            <w:tcW w:w="2694" w:type="dxa"/>
            <w:shd w:val="clear" w:color="auto" w:fill="auto"/>
          </w:tcPr>
          <w:p w14:paraId="276662CE" w14:textId="5C02201C" w:rsidR="001324D5" w:rsidRPr="00D558A4" w:rsidRDefault="001324D5" w:rsidP="00855AF5">
            <w:r w:rsidRPr="00D558A4">
              <w:t xml:space="preserve">Заведующий ведущей </w:t>
            </w:r>
            <w:r w:rsidR="00855AF5" w:rsidRPr="00D558A4">
              <w:t>ка</w:t>
            </w:r>
            <w:r w:rsidRPr="00D558A4">
              <w:t>федры</w:t>
            </w:r>
          </w:p>
        </w:tc>
        <w:tc>
          <w:tcPr>
            <w:tcW w:w="7051" w:type="dxa"/>
            <w:shd w:val="clear" w:color="auto" w:fill="auto"/>
          </w:tcPr>
          <w:p w14:paraId="1DE93083" w14:textId="77777777" w:rsidR="001324D5" w:rsidRPr="00D558A4" w:rsidRDefault="005F1E8E">
            <w:r w:rsidRPr="00D558A4">
              <w:rPr>
                <w:szCs w:val="28"/>
              </w:rPr>
              <w:t>{chair}</w:t>
            </w:r>
          </w:p>
        </w:tc>
      </w:tr>
    </w:tbl>
    <w:p w14:paraId="36B69190" w14:textId="77777777" w:rsidR="001324D5" w:rsidRPr="00D558A4" w:rsidRDefault="001324D5"/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111"/>
        <w:gridCol w:w="2268"/>
        <w:gridCol w:w="3366"/>
      </w:tblGrid>
      <w:tr w:rsidR="001324D5" w:rsidRPr="00D558A4" w14:paraId="3DB364B6" w14:textId="77777777">
        <w:tc>
          <w:tcPr>
            <w:tcW w:w="4111" w:type="dxa"/>
            <w:shd w:val="clear" w:color="auto" w:fill="auto"/>
          </w:tcPr>
          <w:p w14:paraId="14FB2485" w14:textId="77777777" w:rsidR="001324D5" w:rsidRPr="00D558A4" w:rsidRDefault="001324D5">
            <w:r w:rsidRPr="00D558A4">
              <w:t>д-р. экон. наук, проф.</w:t>
            </w:r>
          </w:p>
        </w:tc>
        <w:tc>
          <w:tcPr>
            <w:tcW w:w="2268" w:type="dxa"/>
            <w:shd w:val="clear" w:color="auto" w:fill="auto"/>
          </w:tcPr>
          <w:p w14:paraId="01B4C8AE" w14:textId="77777777" w:rsidR="001324D5" w:rsidRPr="00D558A4" w:rsidRDefault="001324D5">
            <w:r w:rsidRPr="00D558A4">
              <w:t>_________________</w:t>
            </w:r>
          </w:p>
        </w:tc>
        <w:tc>
          <w:tcPr>
            <w:tcW w:w="3366" w:type="dxa"/>
            <w:shd w:val="clear" w:color="auto" w:fill="auto"/>
          </w:tcPr>
          <w:p w14:paraId="0F835DD5" w14:textId="77777777" w:rsidR="001324D5" w:rsidRPr="00D558A4" w:rsidRDefault="001324D5">
            <w:pPr>
              <w:snapToGrid w:val="0"/>
              <w:rPr>
                <w:i/>
              </w:rPr>
            </w:pPr>
            <w:r w:rsidRPr="00D558A4">
              <w:t xml:space="preserve">Р. А. Файзрахманов </w:t>
            </w:r>
          </w:p>
        </w:tc>
      </w:tr>
      <w:tr w:rsidR="001324D5" w:rsidRPr="00D558A4" w14:paraId="7D960E3D" w14:textId="77777777">
        <w:tc>
          <w:tcPr>
            <w:tcW w:w="4111" w:type="dxa"/>
            <w:shd w:val="clear" w:color="auto" w:fill="auto"/>
          </w:tcPr>
          <w:p w14:paraId="262B6AAB" w14:textId="77777777" w:rsidR="001324D5" w:rsidRPr="00D558A4" w:rsidRDefault="001324D5">
            <w:pPr>
              <w:snapToGrid w:val="0"/>
              <w:rPr>
                <w:i/>
              </w:rPr>
            </w:pPr>
          </w:p>
        </w:tc>
        <w:tc>
          <w:tcPr>
            <w:tcW w:w="2268" w:type="dxa"/>
            <w:shd w:val="clear" w:color="auto" w:fill="auto"/>
          </w:tcPr>
          <w:p w14:paraId="6AA7DFB6" w14:textId="77777777" w:rsidR="001324D5" w:rsidRPr="00D558A4" w:rsidRDefault="001324D5">
            <w:pPr>
              <w:snapToGrid w:val="0"/>
              <w:rPr>
                <w:i/>
              </w:rPr>
            </w:pPr>
          </w:p>
        </w:tc>
        <w:tc>
          <w:tcPr>
            <w:tcW w:w="3366" w:type="dxa"/>
            <w:shd w:val="clear" w:color="auto" w:fill="auto"/>
          </w:tcPr>
          <w:p w14:paraId="453E2ECB" w14:textId="77777777" w:rsidR="001324D5" w:rsidRPr="00D558A4" w:rsidRDefault="001324D5">
            <w:pPr>
              <w:snapToGrid w:val="0"/>
              <w:rPr>
                <w:i/>
              </w:rPr>
            </w:pPr>
          </w:p>
        </w:tc>
      </w:tr>
    </w:tbl>
    <w:p w14:paraId="00AD3AF7" w14:textId="77777777" w:rsidR="001324D5" w:rsidRPr="00D558A4" w:rsidRDefault="001324D5"/>
    <w:p w14:paraId="10BBD280" w14:textId="77777777" w:rsidR="001324D5" w:rsidRPr="00D558A4" w:rsidRDefault="001324D5"/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694"/>
        <w:gridCol w:w="7051"/>
      </w:tblGrid>
      <w:tr w:rsidR="001324D5" w:rsidRPr="00D558A4" w14:paraId="4C68A6ED" w14:textId="77777777">
        <w:tc>
          <w:tcPr>
            <w:tcW w:w="2694" w:type="dxa"/>
            <w:shd w:val="clear" w:color="auto" w:fill="auto"/>
          </w:tcPr>
          <w:p w14:paraId="108737E5" w14:textId="77777777" w:rsidR="001324D5" w:rsidRPr="00D558A4" w:rsidRDefault="001324D5">
            <w:r w:rsidRPr="00D558A4">
              <w:t>Заведующий выпускающей кафедры</w:t>
            </w:r>
          </w:p>
        </w:tc>
        <w:tc>
          <w:tcPr>
            <w:tcW w:w="7051" w:type="dxa"/>
            <w:shd w:val="clear" w:color="auto" w:fill="auto"/>
          </w:tcPr>
          <w:p w14:paraId="2E77FE6F" w14:textId="77777777" w:rsidR="001324D5" w:rsidRPr="00D558A4" w:rsidRDefault="005F1E8E">
            <w:pPr>
              <w:rPr>
                <w:lang w:val="en-US"/>
              </w:rPr>
            </w:pPr>
            <w:r w:rsidRPr="00D558A4">
              <w:rPr>
                <w:szCs w:val="28"/>
              </w:rPr>
              <w:t>{chair}</w:t>
            </w:r>
          </w:p>
        </w:tc>
      </w:tr>
    </w:tbl>
    <w:p w14:paraId="65D8B5F0" w14:textId="77777777" w:rsidR="001324D5" w:rsidRPr="00D558A4" w:rsidRDefault="001324D5"/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111"/>
        <w:gridCol w:w="2268"/>
        <w:gridCol w:w="3366"/>
      </w:tblGrid>
      <w:tr w:rsidR="001324D5" w:rsidRPr="00D558A4" w14:paraId="1FECB580" w14:textId="77777777">
        <w:tc>
          <w:tcPr>
            <w:tcW w:w="4111" w:type="dxa"/>
            <w:shd w:val="clear" w:color="auto" w:fill="auto"/>
          </w:tcPr>
          <w:p w14:paraId="45C8A6A2" w14:textId="77777777" w:rsidR="001324D5" w:rsidRPr="00D558A4" w:rsidRDefault="001324D5">
            <w:r w:rsidRPr="00D558A4">
              <w:t>д-р. экон. наук, проф.</w:t>
            </w:r>
          </w:p>
        </w:tc>
        <w:tc>
          <w:tcPr>
            <w:tcW w:w="2268" w:type="dxa"/>
            <w:shd w:val="clear" w:color="auto" w:fill="auto"/>
          </w:tcPr>
          <w:p w14:paraId="3DAD64A7" w14:textId="77777777" w:rsidR="001324D5" w:rsidRPr="00D558A4" w:rsidRDefault="001324D5">
            <w:r w:rsidRPr="00D558A4">
              <w:t>_________________</w:t>
            </w:r>
          </w:p>
        </w:tc>
        <w:tc>
          <w:tcPr>
            <w:tcW w:w="3366" w:type="dxa"/>
            <w:shd w:val="clear" w:color="auto" w:fill="auto"/>
          </w:tcPr>
          <w:p w14:paraId="3FFB1F4D" w14:textId="77777777" w:rsidR="001324D5" w:rsidRPr="00D558A4" w:rsidRDefault="001324D5">
            <w:pPr>
              <w:snapToGrid w:val="0"/>
              <w:rPr>
                <w:i/>
              </w:rPr>
            </w:pPr>
            <w:r w:rsidRPr="00D558A4">
              <w:t xml:space="preserve">Р. А. Файзрахманов </w:t>
            </w:r>
          </w:p>
        </w:tc>
      </w:tr>
      <w:tr w:rsidR="001324D5" w:rsidRPr="00D558A4" w14:paraId="3CCB12D6" w14:textId="77777777">
        <w:tc>
          <w:tcPr>
            <w:tcW w:w="4111" w:type="dxa"/>
            <w:shd w:val="clear" w:color="auto" w:fill="auto"/>
          </w:tcPr>
          <w:p w14:paraId="56FBB1E3" w14:textId="77777777" w:rsidR="001324D5" w:rsidRPr="00D558A4" w:rsidRDefault="001324D5">
            <w:pPr>
              <w:snapToGrid w:val="0"/>
              <w:rPr>
                <w:i/>
              </w:rPr>
            </w:pPr>
          </w:p>
        </w:tc>
        <w:tc>
          <w:tcPr>
            <w:tcW w:w="2268" w:type="dxa"/>
            <w:shd w:val="clear" w:color="auto" w:fill="auto"/>
          </w:tcPr>
          <w:p w14:paraId="10E428C2" w14:textId="77777777" w:rsidR="001324D5" w:rsidRPr="00D558A4" w:rsidRDefault="001324D5">
            <w:pPr>
              <w:snapToGrid w:val="0"/>
              <w:rPr>
                <w:i/>
              </w:rPr>
            </w:pPr>
          </w:p>
        </w:tc>
        <w:tc>
          <w:tcPr>
            <w:tcW w:w="3366" w:type="dxa"/>
            <w:shd w:val="clear" w:color="auto" w:fill="auto"/>
          </w:tcPr>
          <w:p w14:paraId="1BFC6568" w14:textId="77777777" w:rsidR="001324D5" w:rsidRPr="00D558A4" w:rsidRDefault="001324D5">
            <w:pPr>
              <w:snapToGrid w:val="0"/>
              <w:rPr>
                <w:i/>
              </w:rPr>
            </w:pPr>
          </w:p>
        </w:tc>
      </w:tr>
    </w:tbl>
    <w:p w14:paraId="559E5D3B" w14:textId="77777777" w:rsidR="001324D5" w:rsidRPr="00D558A4" w:rsidRDefault="001324D5"/>
    <w:p w14:paraId="55DB4B5A" w14:textId="77777777" w:rsidR="001324D5" w:rsidRPr="00D558A4" w:rsidRDefault="001324D5">
      <w:pPr>
        <w:jc w:val="both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747"/>
      </w:tblGrid>
      <w:tr w:rsidR="001324D5" w:rsidRPr="007C0DE8" w14:paraId="28F1134E" w14:textId="77777777">
        <w:tc>
          <w:tcPr>
            <w:tcW w:w="9747" w:type="dxa"/>
            <w:shd w:val="clear" w:color="auto" w:fill="auto"/>
          </w:tcPr>
          <w:p w14:paraId="58E6A199" w14:textId="77777777" w:rsidR="001324D5" w:rsidRPr="00D558A4" w:rsidRDefault="001324D5">
            <w:r w:rsidRPr="00D558A4">
              <w:t>Начальник управления образовательных программ</w:t>
            </w:r>
          </w:p>
          <w:p w14:paraId="22D2459F" w14:textId="77777777" w:rsidR="001324D5" w:rsidRPr="00D558A4" w:rsidRDefault="001324D5"/>
          <w:tbl>
            <w:tblPr>
              <w:tblW w:w="0" w:type="auto"/>
              <w:tblInd w:w="9" w:type="dxa"/>
              <w:tblLayout w:type="fixed"/>
              <w:tblLook w:val="0000" w:firstRow="0" w:lastRow="0" w:firstColumn="0" w:lastColumn="0" w:noHBand="0" w:noVBand="0"/>
            </w:tblPr>
            <w:tblGrid>
              <w:gridCol w:w="3261"/>
              <w:gridCol w:w="3104"/>
              <w:gridCol w:w="3350"/>
            </w:tblGrid>
            <w:tr w:rsidR="001324D5" w:rsidRPr="007C0DE8" w14:paraId="7515F4B7" w14:textId="77777777">
              <w:tc>
                <w:tcPr>
                  <w:tcW w:w="3261" w:type="dxa"/>
                  <w:shd w:val="clear" w:color="auto" w:fill="auto"/>
                </w:tcPr>
                <w:p w14:paraId="77C5B2D5" w14:textId="77777777" w:rsidR="001324D5" w:rsidRPr="00D558A4" w:rsidRDefault="001324D5">
                  <w:r w:rsidRPr="00D558A4">
                    <w:t>канд. техн. наук, доц.</w:t>
                  </w:r>
                </w:p>
              </w:tc>
              <w:tc>
                <w:tcPr>
                  <w:tcW w:w="3104" w:type="dxa"/>
                  <w:shd w:val="clear" w:color="auto" w:fill="auto"/>
                </w:tcPr>
                <w:p w14:paraId="766A9FEB" w14:textId="77777777" w:rsidR="001324D5" w:rsidRPr="00D558A4" w:rsidRDefault="001324D5">
                  <w:r w:rsidRPr="00D558A4">
                    <w:t>____________________</w:t>
                  </w:r>
                </w:p>
              </w:tc>
              <w:tc>
                <w:tcPr>
                  <w:tcW w:w="3350" w:type="dxa"/>
                  <w:shd w:val="clear" w:color="auto" w:fill="auto"/>
                </w:tcPr>
                <w:p w14:paraId="7385F507" w14:textId="3F0E7794" w:rsidR="001324D5" w:rsidRPr="00D558A4" w:rsidRDefault="001324D5" w:rsidP="00855AF5">
                  <w:pPr>
                    <w:ind w:right="-18"/>
                  </w:pPr>
                  <w:bookmarkStart w:id="5" w:name="__DdeLink__8872_869728654"/>
                  <w:r w:rsidRPr="00D558A4">
                    <w:t>Д.</w:t>
                  </w:r>
                  <w:r w:rsidR="00855AF5" w:rsidRPr="00D558A4">
                    <w:rPr>
                      <w:lang w:val="en-US"/>
                    </w:rPr>
                    <w:t xml:space="preserve"> </w:t>
                  </w:r>
                  <w:r w:rsidRPr="00D558A4">
                    <w:t>С.</w:t>
                  </w:r>
                  <w:r w:rsidR="00855AF5" w:rsidRPr="00D558A4">
                    <w:rPr>
                      <w:lang w:val="en-US"/>
                    </w:rPr>
                    <w:t xml:space="preserve"> </w:t>
                  </w:r>
                  <w:r w:rsidRPr="00D558A4">
                    <w:t>Репецкий</w:t>
                  </w:r>
                  <w:bookmarkEnd w:id="5"/>
                </w:p>
              </w:tc>
            </w:tr>
          </w:tbl>
          <w:p w14:paraId="665A1554" w14:textId="77777777" w:rsidR="001324D5" w:rsidRPr="007C0DE8" w:rsidRDefault="001324D5">
            <w:bookmarkStart w:id="6" w:name="_GoBack"/>
            <w:bookmarkEnd w:id="6"/>
          </w:p>
        </w:tc>
      </w:tr>
    </w:tbl>
    <w:p w14:paraId="383937A3" w14:textId="77777777" w:rsidR="001324D5" w:rsidRDefault="001324D5" w:rsidP="00821D7F">
      <w:pPr>
        <w:pStyle w:val="5"/>
        <w:pageBreakBefore/>
        <w:jc w:val="left"/>
      </w:pPr>
    </w:p>
    <w:sectPr w:rsidR="001324D5" w:rsidSect="00275F33">
      <w:footerReference w:type="default" r:id="rId9"/>
      <w:pgSz w:w="11906" w:h="16838"/>
      <w:pgMar w:top="1127" w:right="851" w:bottom="1127" w:left="1418" w:header="720" w:footer="85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C5401A" w14:textId="77777777" w:rsidR="00B80CC9" w:rsidRDefault="00B80CC9">
      <w:r>
        <w:separator/>
      </w:r>
    </w:p>
  </w:endnote>
  <w:endnote w:type="continuationSeparator" w:id="0">
    <w:p w14:paraId="4E3C20FB" w14:textId="77777777" w:rsidR="00B80CC9" w:rsidRDefault="00B80C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0"/>
    <w:family w:val="auto"/>
    <w:pitch w:val="variable"/>
  </w:font>
  <w:font w:name="DejaVu Sans">
    <w:charset w:val="01"/>
    <w:family w:val="auto"/>
    <w:pitch w:val="variable"/>
  </w:font>
  <w:font w:name="FreeSans">
    <w:charset w:val="01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ucida Grande CY">
    <w:altName w:val="Arial"/>
    <w:charset w:val="59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CF68B4" w14:textId="77777777" w:rsidR="007C0DE8" w:rsidRDefault="007C0DE8">
    <w:pPr>
      <w:pStyle w:val="af1"/>
      <w:jc w:val="center"/>
    </w:pPr>
    <w:r>
      <w:fldChar w:fldCharType="begin"/>
    </w:r>
    <w:r>
      <w:instrText xml:space="preserve"> PAGE </w:instrText>
    </w:r>
    <w:r>
      <w:fldChar w:fldCharType="separate"/>
    </w:r>
    <w:r w:rsidR="00821D7F">
      <w:rPr>
        <w:noProof/>
      </w:rPr>
      <w:t>3</w:t>
    </w:r>
    <w:r>
      <w:fldChar w:fldCharType="end"/>
    </w:r>
  </w:p>
  <w:p w14:paraId="2DF06C53" w14:textId="77777777" w:rsidR="007C0DE8" w:rsidRDefault="007C0DE8">
    <w:pPr>
      <w:pStyle w:val="af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7FC12F" w14:textId="77777777" w:rsidR="00B80CC9" w:rsidRDefault="00B80CC9">
      <w:r>
        <w:separator/>
      </w:r>
    </w:p>
  </w:footnote>
  <w:footnote w:type="continuationSeparator" w:id="0">
    <w:p w14:paraId="6FC562E9" w14:textId="77777777" w:rsidR="00B80CC9" w:rsidRDefault="00B80C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8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8"/>
    <w:lvl w:ilvl="0">
      <w:start w:val="1"/>
      <w:numFmt w:val="decimal"/>
      <w:lvlText w:val="%1."/>
      <w:lvlJc w:val="left"/>
      <w:pPr>
        <w:tabs>
          <w:tab w:val="num" w:pos="0"/>
        </w:tabs>
        <w:ind w:left="2802" w:hanging="675"/>
      </w:pPr>
      <w:rPr>
        <w:rFonts w:ascii="Times New Roman" w:hAnsi="Times New Roman" w:cs="Times New Roman" w:hint="default"/>
        <w:spacing w:val="0"/>
      </w:rPr>
    </w:lvl>
  </w:abstractNum>
  <w:abstractNum w:abstractNumId="2" w15:restartNumberingAfterBreak="0">
    <w:nsid w:val="00000003"/>
    <w:multiLevelType w:val="singleLevel"/>
    <w:tmpl w:val="00000003"/>
    <w:name w:val="WW8Num19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  <w:rPr>
        <w:rFonts w:cs="Times New Roman" w:hint="default"/>
      </w:rPr>
    </w:lvl>
  </w:abstractNum>
  <w:abstractNum w:abstractNumId="3" w15:restartNumberingAfterBreak="0">
    <w:nsid w:val="00000004"/>
    <w:multiLevelType w:val="singleLevel"/>
    <w:tmpl w:val="00000004"/>
    <w:name w:val="WW8Num20"/>
    <w:lvl w:ilvl="0">
      <w:start w:val="1"/>
      <w:numFmt w:val="bullet"/>
      <w:pStyle w:val="a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</w:abstractNum>
  <w:abstractNum w:abstractNumId="4" w15:restartNumberingAfterBreak="0">
    <w:nsid w:val="00000005"/>
    <w:multiLevelType w:val="singleLevel"/>
    <w:tmpl w:val="00000005"/>
    <w:name w:val="WW8Num2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color w:val="00000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defaultTabStop w:val="709"/>
  <w:autoHyphenation/>
  <w:defaultTableStyle w:val="a0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24D5"/>
    <w:rsid w:val="001324D5"/>
    <w:rsid w:val="001D2557"/>
    <w:rsid w:val="00275F33"/>
    <w:rsid w:val="003160F2"/>
    <w:rsid w:val="00380677"/>
    <w:rsid w:val="003E2F05"/>
    <w:rsid w:val="0059076B"/>
    <w:rsid w:val="005F1E8E"/>
    <w:rsid w:val="007C0DE8"/>
    <w:rsid w:val="00821D7F"/>
    <w:rsid w:val="00855AF5"/>
    <w:rsid w:val="00A21C04"/>
    <w:rsid w:val="00B80CC9"/>
    <w:rsid w:val="00D23A44"/>
    <w:rsid w:val="00D55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5AA79085"/>
  <w14:defaultImageDpi w14:val="300"/>
  <w15:docId w15:val="{093E4872-E1A6-4C82-B9B5-5278C449C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qFormat/>
    <w:pPr>
      <w:keepNext/>
      <w:numPr>
        <w:numId w:val="1"/>
      </w:numPr>
      <w:ind w:left="0" w:firstLine="708"/>
      <w:outlineLvl w:val="0"/>
    </w:pPr>
    <w:rPr>
      <w:b/>
    </w:rPr>
  </w:style>
  <w:style w:type="paragraph" w:styleId="2">
    <w:name w:val="heading 2"/>
    <w:basedOn w:val="a0"/>
    <w:next w:val="a0"/>
    <w:qFormat/>
    <w:pPr>
      <w:keepNext/>
      <w:numPr>
        <w:ilvl w:val="1"/>
        <w:numId w:val="1"/>
      </w:numPr>
      <w:ind w:left="236" w:firstLine="0"/>
      <w:jc w:val="center"/>
      <w:outlineLvl w:val="1"/>
    </w:pPr>
  </w:style>
  <w:style w:type="paragraph" w:styleId="4">
    <w:name w:val="heading 4"/>
    <w:basedOn w:val="a0"/>
    <w:next w:val="a0"/>
    <w:qFormat/>
    <w:pPr>
      <w:keepNext/>
      <w:keepLines/>
      <w:spacing w:before="200"/>
      <w:outlineLvl w:val="3"/>
    </w:pPr>
  </w:style>
  <w:style w:type="paragraph" w:styleId="8">
    <w:name w:val="heading 8"/>
    <w:basedOn w:val="a0"/>
    <w:next w:val="a0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 w:hint="default"/>
    </w:rPr>
  </w:style>
  <w:style w:type="character" w:customStyle="1" w:styleId="WW8Num1z2">
    <w:name w:val="WW8Num1z2"/>
    <w:rPr>
      <w:rFonts w:ascii="Courier New" w:hAnsi="Courier New" w:cs="Courier New" w:hint="default"/>
    </w:rPr>
  </w:style>
  <w:style w:type="character" w:customStyle="1" w:styleId="WW8Num1z3">
    <w:name w:val="WW8Num1z3"/>
    <w:rPr>
      <w:rFonts w:ascii="Wingdings" w:hAnsi="Wingdings" w:cs="Wingdings" w:hint="default"/>
    </w:rPr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</w:style>
  <w:style w:type="character" w:customStyle="1" w:styleId="WW8Num6z1">
    <w:name w:val="WW8Num6z1"/>
    <w:rPr>
      <w:rFonts w:ascii="OpenSymbol" w:hAnsi="OpenSymbol" w:cs="OpenSymbol"/>
    </w:rPr>
  </w:style>
  <w:style w:type="character" w:customStyle="1" w:styleId="WW8Num6z3">
    <w:name w:val="WW8Num6z3"/>
  </w:style>
  <w:style w:type="character" w:customStyle="1" w:styleId="WW8Num7z0">
    <w:name w:val="WW8Num7z0"/>
  </w:style>
  <w:style w:type="character" w:customStyle="1" w:styleId="WW8Num7z1">
    <w:name w:val="WW8Num7z1"/>
    <w:rPr>
      <w:rFonts w:ascii="Courier New" w:hAnsi="Courier New" w:cs="Courier New" w:hint="default"/>
    </w:rPr>
  </w:style>
  <w:style w:type="character" w:customStyle="1" w:styleId="WW8Num7z2">
    <w:name w:val="WW8Num7z2"/>
    <w:rPr>
      <w:rFonts w:ascii="Wingdings" w:hAnsi="Wingdings" w:cs="Wingdings" w:hint="default"/>
    </w:rPr>
  </w:style>
  <w:style w:type="character" w:customStyle="1" w:styleId="WW8Num7z3">
    <w:name w:val="WW8Num7z3"/>
    <w:rPr>
      <w:rFonts w:ascii="Symbol" w:hAnsi="Symbol" w:cs="Symbol" w:hint="default"/>
    </w:rPr>
  </w:style>
  <w:style w:type="character" w:customStyle="1" w:styleId="WW8Num8z0">
    <w:name w:val="WW8Num8z0"/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  <w:rPr>
      <w:rFonts w:ascii="Symbol" w:hAnsi="Symbol" w:cs="Symbol" w:hint="default"/>
    </w:rPr>
  </w:style>
  <w:style w:type="character" w:customStyle="1" w:styleId="WW8Num9z1">
    <w:name w:val="WW8Num9z1"/>
    <w:rPr>
      <w:rFonts w:ascii="Courier New" w:hAnsi="Courier New" w:cs="Courier New" w:hint="default"/>
    </w:rPr>
  </w:style>
  <w:style w:type="character" w:customStyle="1" w:styleId="WW8Num9z2">
    <w:name w:val="WW8Num9z2"/>
    <w:rPr>
      <w:rFonts w:ascii="Wingdings" w:hAnsi="Wingdings" w:cs="Wingdings" w:hint="default"/>
    </w:rPr>
  </w:style>
  <w:style w:type="character" w:customStyle="1" w:styleId="WW8Num10z0">
    <w:name w:val="WW8Num10z0"/>
  </w:style>
  <w:style w:type="character" w:customStyle="1" w:styleId="WW8Num10z1">
    <w:name w:val="WW8Num10z1"/>
    <w:rPr>
      <w:rFonts w:ascii="Courier New" w:hAnsi="Courier New" w:cs="Courier New" w:hint="default"/>
    </w:rPr>
  </w:style>
  <w:style w:type="character" w:customStyle="1" w:styleId="WW8Num10z2">
    <w:name w:val="WW8Num10z2"/>
    <w:rPr>
      <w:rFonts w:ascii="Wingdings" w:hAnsi="Wingdings" w:cs="Wingdings" w:hint="default"/>
    </w:rPr>
  </w:style>
  <w:style w:type="character" w:customStyle="1" w:styleId="WW8Num10z3">
    <w:name w:val="WW8Num10z3"/>
    <w:rPr>
      <w:rFonts w:ascii="Symbol" w:hAnsi="Symbol" w:cs="Symbol" w:hint="default"/>
    </w:rPr>
  </w:style>
  <w:style w:type="character" w:customStyle="1" w:styleId="WW8Num11z0">
    <w:name w:val="WW8Num11z0"/>
    <w:rPr>
      <w:rFonts w:cs="Times New Roman" w:hint="default"/>
    </w:rPr>
  </w:style>
  <w:style w:type="character" w:customStyle="1" w:styleId="WW8Num11z1">
    <w:name w:val="WW8Num11z1"/>
    <w:rPr>
      <w:rFonts w:cs="Times New Roman"/>
    </w:rPr>
  </w:style>
  <w:style w:type="character" w:customStyle="1" w:styleId="WW8Num12z0">
    <w:name w:val="WW8Num12z0"/>
    <w:rPr>
      <w:rFonts w:hint="default"/>
    </w:rPr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rFonts w:hint="default"/>
    </w:rPr>
  </w:style>
  <w:style w:type="character" w:customStyle="1" w:styleId="WW8Num13z1">
    <w:name w:val="WW8Num13z1"/>
    <w:rPr>
      <w:rFonts w:ascii="Courier New" w:hAnsi="Courier New" w:cs="Courier New" w:hint="default"/>
    </w:rPr>
  </w:style>
  <w:style w:type="character" w:customStyle="1" w:styleId="WW8Num13z2">
    <w:name w:val="WW8Num13z2"/>
    <w:rPr>
      <w:rFonts w:ascii="Wingdings" w:hAnsi="Wingdings" w:cs="Wingdings" w:hint="default"/>
    </w:rPr>
  </w:style>
  <w:style w:type="character" w:customStyle="1" w:styleId="WW8Num13z3">
    <w:name w:val="WW8Num13z3"/>
    <w:rPr>
      <w:rFonts w:ascii="Symbol" w:hAnsi="Symbol" w:cs="Symbol" w:hint="default"/>
    </w:rPr>
  </w:style>
  <w:style w:type="character" w:customStyle="1" w:styleId="WW8Num14z0">
    <w:name w:val="WW8Num14z0"/>
    <w:rPr>
      <w:rFonts w:ascii="Symbol" w:hAnsi="Symbol" w:cs="Symbol" w:hint="default"/>
    </w:rPr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  <w:rPr>
      <w:rFonts w:hint="default"/>
    </w:rPr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  <w:rPr>
      <w:rFonts w:hint="default"/>
    </w:rPr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  <w:rPr>
      <w:rFonts w:hint="default"/>
    </w:rPr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cs="Times New Roman" w:hint="default"/>
    </w:rPr>
  </w:style>
  <w:style w:type="character" w:customStyle="1" w:styleId="WW8Num19z1">
    <w:name w:val="WW8Num19z1"/>
    <w:rPr>
      <w:rFonts w:cs="Times New Roman"/>
    </w:rPr>
  </w:style>
  <w:style w:type="character" w:customStyle="1" w:styleId="WW8Num20z0">
    <w:name w:val="WW8Num20z0"/>
    <w:rPr>
      <w:rFonts w:ascii="Symbol" w:hAnsi="Symbol" w:cs="Symbol" w:hint="default"/>
    </w:rPr>
  </w:style>
  <w:style w:type="character" w:customStyle="1" w:styleId="WW8Num20z1">
    <w:name w:val="WW8Num20z1"/>
    <w:rPr>
      <w:rFonts w:ascii="Courier New" w:hAnsi="Courier New" w:cs="Courier New" w:hint="default"/>
    </w:rPr>
  </w:style>
  <w:style w:type="character" w:customStyle="1" w:styleId="WW8Num20z2">
    <w:name w:val="WW8Num20z2"/>
    <w:rPr>
      <w:rFonts w:ascii="Wingdings" w:hAnsi="Wingdings" w:cs="Wingdings" w:hint="default"/>
    </w:rPr>
  </w:style>
  <w:style w:type="character" w:customStyle="1" w:styleId="WW8Num21z0">
    <w:name w:val="WW8Num21z0"/>
  </w:style>
  <w:style w:type="character" w:customStyle="1" w:styleId="WW8Num21z1">
    <w:name w:val="WW8Num21z1"/>
  </w:style>
  <w:style w:type="character" w:customStyle="1" w:styleId="WW8Num21z2">
    <w:name w:val="WW8Num21z2"/>
  </w:style>
  <w:style w:type="character" w:customStyle="1" w:styleId="WW8Num21z3">
    <w:name w:val="WW8Num21z3"/>
  </w:style>
  <w:style w:type="character" w:customStyle="1" w:styleId="WW8Num21z4">
    <w:name w:val="WW8Num21z4"/>
  </w:style>
  <w:style w:type="character" w:customStyle="1" w:styleId="WW8Num21z5">
    <w:name w:val="WW8Num21z5"/>
  </w:style>
  <w:style w:type="character" w:customStyle="1" w:styleId="WW8Num21z6">
    <w:name w:val="WW8Num21z6"/>
  </w:style>
  <w:style w:type="character" w:customStyle="1" w:styleId="WW8Num21z7">
    <w:name w:val="WW8Num21z7"/>
  </w:style>
  <w:style w:type="character" w:customStyle="1" w:styleId="WW8Num21z8">
    <w:name w:val="WW8Num21z8"/>
  </w:style>
  <w:style w:type="character" w:customStyle="1" w:styleId="WW8Num22z0">
    <w:name w:val="WW8Num22z0"/>
    <w:rPr>
      <w:rFonts w:hint="default"/>
    </w:rPr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  <w:rPr>
      <w:rFonts w:hint="default"/>
    </w:rPr>
  </w:style>
  <w:style w:type="character" w:customStyle="1" w:styleId="WW8Num23z1">
    <w:name w:val="WW8Num23z1"/>
  </w:style>
  <w:style w:type="character" w:customStyle="1" w:styleId="WW8Num23z2">
    <w:name w:val="WW8Num23z2"/>
  </w:style>
  <w:style w:type="character" w:customStyle="1" w:styleId="WW8Num23z3">
    <w:name w:val="WW8Num23z3"/>
  </w:style>
  <w:style w:type="character" w:customStyle="1" w:styleId="WW8Num23z4">
    <w:name w:val="WW8Num23z4"/>
  </w:style>
  <w:style w:type="character" w:customStyle="1" w:styleId="WW8Num23z5">
    <w:name w:val="WW8Num23z5"/>
  </w:style>
  <w:style w:type="character" w:customStyle="1" w:styleId="WW8Num23z6">
    <w:name w:val="WW8Num23z6"/>
  </w:style>
  <w:style w:type="character" w:customStyle="1" w:styleId="WW8Num23z7">
    <w:name w:val="WW8Num23z7"/>
  </w:style>
  <w:style w:type="character" w:customStyle="1" w:styleId="WW8Num23z8">
    <w:name w:val="WW8Num23z8"/>
  </w:style>
  <w:style w:type="character" w:customStyle="1" w:styleId="WW8Num24z0">
    <w:name w:val="WW8Num24z0"/>
    <w:rPr>
      <w:rFonts w:hint="default"/>
    </w:rPr>
  </w:style>
  <w:style w:type="character" w:customStyle="1" w:styleId="WW8Num24z1">
    <w:name w:val="WW8Num24z1"/>
  </w:style>
  <w:style w:type="character" w:customStyle="1" w:styleId="WW8Num24z2">
    <w:name w:val="WW8Num24z2"/>
  </w:style>
  <w:style w:type="character" w:customStyle="1" w:styleId="WW8Num24z3">
    <w:name w:val="WW8Num24z3"/>
  </w:style>
  <w:style w:type="character" w:customStyle="1" w:styleId="WW8Num24z4">
    <w:name w:val="WW8Num24z4"/>
  </w:style>
  <w:style w:type="character" w:customStyle="1" w:styleId="WW8Num24z5">
    <w:name w:val="WW8Num24z5"/>
  </w:style>
  <w:style w:type="character" w:customStyle="1" w:styleId="WW8Num24z6">
    <w:name w:val="WW8Num24z6"/>
  </w:style>
  <w:style w:type="character" w:customStyle="1" w:styleId="WW8Num24z7">
    <w:name w:val="WW8Num24z7"/>
  </w:style>
  <w:style w:type="character" w:customStyle="1" w:styleId="WW8Num24z8">
    <w:name w:val="WW8Num24z8"/>
  </w:style>
  <w:style w:type="character" w:customStyle="1" w:styleId="WW8Num25z0">
    <w:name w:val="WW8Num25z0"/>
  </w:style>
  <w:style w:type="character" w:customStyle="1" w:styleId="WW8Num25z1">
    <w:name w:val="WW8Num25z1"/>
    <w:rPr>
      <w:rFonts w:ascii="Courier New" w:hAnsi="Courier New" w:cs="Courier New" w:hint="default"/>
    </w:rPr>
  </w:style>
  <w:style w:type="character" w:customStyle="1" w:styleId="WW8Num25z2">
    <w:name w:val="WW8Num25z2"/>
    <w:rPr>
      <w:rFonts w:ascii="Wingdings" w:hAnsi="Wingdings" w:cs="Wingdings" w:hint="default"/>
    </w:rPr>
  </w:style>
  <w:style w:type="character" w:customStyle="1" w:styleId="10">
    <w:name w:val="Основной шрифт1"/>
  </w:style>
  <w:style w:type="character" w:customStyle="1" w:styleId="WW8Num1z1">
    <w:name w:val="WW8Num1z1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19z2">
    <w:name w:val="WW8Num19z2"/>
  </w:style>
  <w:style w:type="character" w:customStyle="1" w:styleId="WW8Num27z1">
    <w:name w:val="WW8Num27z1"/>
  </w:style>
  <w:style w:type="character" w:customStyle="1" w:styleId="WW8Num29z0">
    <w:name w:val="WW8Num29z0"/>
    <w:rPr>
      <w:b/>
      <w:szCs w:val="28"/>
    </w:rPr>
  </w:style>
  <w:style w:type="character" w:customStyle="1" w:styleId="WW8Num29z1">
    <w:name w:val="WW8Num29z1"/>
  </w:style>
  <w:style w:type="character" w:customStyle="1" w:styleId="WW8Num29z2">
    <w:name w:val="WW8Num29z2"/>
  </w:style>
  <w:style w:type="character" w:customStyle="1" w:styleId="WW8Num30z1">
    <w:name w:val="WW8Num30z1"/>
  </w:style>
  <w:style w:type="character" w:customStyle="1" w:styleId="WW8Num31z0">
    <w:name w:val="WW8Num31z0"/>
    <w:rPr>
      <w:rFonts w:ascii="Symbol" w:hAnsi="Symbol" w:cs="Symbol"/>
    </w:rPr>
  </w:style>
  <w:style w:type="character" w:customStyle="1" w:styleId="WW8Num31z1">
    <w:name w:val="WW8Num31z1"/>
    <w:rPr>
      <w:rFonts w:ascii="Courier New" w:hAnsi="Courier New" w:cs="Courier New"/>
    </w:rPr>
  </w:style>
  <w:style w:type="character" w:customStyle="1" w:styleId="WW8Num31z2">
    <w:name w:val="WW8Num31z2"/>
    <w:rPr>
      <w:rFonts w:ascii="Wingdings" w:hAnsi="Wingdings" w:cs="Wingdings"/>
    </w:rPr>
  </w:style>
  <w:style w:type="character" w:customStyle="1" w:styleId="WW8Num32z0">
    <w:name w:val="WW8Num32z0"/>
  </w:style>
  <w:style w:type="character" w:customStyle="1" w:styleId="WW8Num32z1">
    <w:name w:val="WW8Num32z1"/>
    <w:rPr>
      <w:rFonts w:ascii="Courier New" w:hAnsi="Courier New" w:cs="Courier New"/>
    </w:rPr>
  </w:style>
  <w:style w:type="character" w:customStyle="1" w:styleId="WW8Num32z2">
    <w:name w:val="WW8Num32z2"/>
    <w:rPr>
      <w:rFonts w:ascii="Wingdings" w:hAnsi="Wingdings" w:cs="Wingdings"/>
    </w:rPr>
  </w:style>
  <w:style w:type="character" w:customStyle="1" w:styleId="WW8Num32z3">
    <w:name w:val="WW8Num32z3"/>
    <w:rPr>
      <w:rFonts w:ascii="Symbol" w:hAnsi="Symbol" w:cs="Symbol"/>
    </w:rPr>
  </w:style>
  <w:style w:type="character" w:customStyle="1" w:styleId="WW8Num33z0">
    <w:name w:val="WW8Num33z0"/>
    <w:rPr>
      <w:rFonts w:ascii="Symbol" w:hAnsi="Symbol" w:cs="Symbol"/>
    </w:rPr>
  </w:style>
  <w:style w:type="character" w:customStyle="1" w:styleId="WW8Num33z1">
    <w:name w:val="WW8Num33z1"/>
    <w:rPr>
      <w:rFonts w:ascii="Courier New" w:hAnsi="Courier New" w:cs="Courier New"/>
    </w:rPr>
  </w:style>
  <w:style w:type="character" w:customStyle="1" w:styleId="WW8Num33z2">
    <w:name w:val="WW8Num33z2"/>
    <w:rPr>
      <w:rFonts w:ascii="Wingdings" w:hAnsi="Wingdings" w:cs="Wingdings"/>
    </w:rPr>
  </w:style>
  <w:style w:type="character" w:customStyle="1" w:styleId="WW8Num34z0">
    <w:name w:val="WW8Num34z0"/>
    <w:rPr>
      <w:b w:val="0"/>
    </w:rPr>
  </w:style>
  <w:style w:type="character" w:customStyle="1" w:styleId="WW8Num34z1">
    <w:name w:val="WW8Num34z1"/>
    <w:rPr>
      <w:b/>
    </w:rPr>
  </w:style>
  <w:style w:type="character" w:customStyle="1" w:styleId="WW8Num36z0">
    <w:name w:val="WW8Num36z0"/>
    <w:rPr>
      <w:u w:val="none"/>
    </w:rPr>
  </w:style>
  <w:style w:type="character" w:customStyle="1" w:styleId="WW8Num37z0">
    <w:name w:val="WW8Num37z0"/>
  </w:style>
  <w:style w:type="character" w:customStyle="1" w:styleId="WW8Num37z1">
    <w:name w:val="WW8Num37z1"/>
    <w:rPr>
      <w:rFonts w:ascii="Courier New" w:hAnsi="Courier New" w:cs="Courier New"/>
    </w:rPr>
  </w:style>
  <w:style w:type="character" w:customStyle="1" w:styleId="WW8Num37z2">
    <w:name w:val="WW8Num37z2"/>
    <w:rPr>
      <w:rFonts w:ascii="Wingdings" w:hAnsi="Wingdings" w:cs="Wingdings"/>
    </w:rPr>
  </w:style>
  <w:style w:type="character" w:customStyle="1" w:styleId="WW8Num37z3">
    <w:name w:val="WW8Num37z3"/>
    <w:rPr>
      <w:rFonts w:ascii="Symbol" w:hAnsi="Symbol" w:cs="Symbol"/>
    </w:rPr>
  </w:style>
  <w:style w:type="character" w:customStyle="1" w:styleId="WW8Num41z0">
    <w:name w:val="WW8Num41z0"/>
    <w:rPr>
      <w:rFonts w:ascii="Symbol" w:hAnsi="Symbol" w:cs="Symbol"/>
    </w:rPr>
  </w:style>
  <w:style w:type="character" w:customStyle="1" w:styleId="WW8Num41z1">
    <w:name w:val="WW8Num41z1"/>
    <w:rPr>
      <w:rFonts w:ascii="Courier New" w:hAnsi="Courier New" w:cs="Courier New"/>
    </w:rPr>
  </w:style>
  <w:style w:type="character" w:customStyle="1" w:styleId="WW8Num41z2">
    <w:name w:val="WW8Num41z2"/>
    <w:rPr>
      <w:rFonts w:ascii="Wingdings" w:hAnsi="Wingdings" w:cs="Wingdings"/>
    </w:rPr>
  </w:style>
  <w:style w:type="character" w:customStyle="1" w:styleId="WW8Num42z0">
    <w:name w:val="WW8Num42z0"/>
  </w:style>
  <w:style w:type="character" w:customStyle="1" w:styleId="WW8Num42z1">
    <w:name w:val="WW8Num42z1"/>
    <w:rPr>
      <w:rFonts w:ascii="Courier New" w:hAnsi="Courier New" w:cs="Courier New"/>
    </w:rPr>
  </w:style>
  <w:style w:type="character" w:customStyle="1" w:styleId="WW8Num42z2">
    <w:name w:val="WW8Num42z2"/>
    <w:rPr>
      <w:rFonts w:ascii="Wingdings" w:hAnsi="Wingdings" w:cs="Wingdings"/>
    </w:rPr>
  </w:style>
  <w:style w:type="character" w:customStyle="1" w:styleId="WW8Num42z3">
    <w:name w:val="WW8Num42z3"/>
    <w:rPr>
      <w:rFonts w:ascii="Symbol" w:hAnsi="Symbol" w:cs="Symbol"/>
    </w:rPr>
  </w:style>
  <w:style w:type="character" w:customStyle="1" w:styleId="WW8Num43z0">
    <w:name w:val="WW8Num43z0"/>
    <w:rPr>
      <w:b/>
      <w:szCs w:val="28"/>
    </w:rPr>
  </w:style>
  <w:style w:type="character" w:customStyle="1" w:styleId="WW8Num43z1">
    <w:name w:val="WW8Num43z1"/>
  </w:style>
  <w:style w:type="character" w:customStyle="1" w:styleId="WW8Num43z2">
    <w:name w:val="WW8Num43z2"/>
  </w:style>
  <w:style w:type="character" w:customStyle="1" w:styleId="WW8Num44z0">
    <w:name w:val="WW8Num44z0"/>
  </w:style>
  <w:style w:type="character" w:customStyle="1" w:styleId="11">
    <w:name w:val="Основной шрифт абзаца1"/>
  </w:style>
  <w:style w:type="character" w:styleId="a4">
    <w:name w:val="Hyperlink"/>
  </w:style>
  <w:style w:type="character" w:styleId="a5">
    <w:name w:val="page number"/>
    <w:basedOn w:val="11"/>
  </w:style>
  <w:style w:type="character" w:styleId="a6">
    <w:name w:val="FollowedHyperlink"/>
  </w:style>
  <w:style w:type="character" w:customStyle="1" w:styleId="12">
    <w:name w:val="Знак примечания1"/>
    <w:rPr>
      <w:sz w:val="16"/>
      <w:szCs w:val="16"/>
    </w:rPr>
  </w:style>
  <w:style w:type="character" w:customStyle="1" w:styleId="20">
    <w:name w:val="Знак Знак2"/>
  </w:style>
  <w:style w:type="character" w:customStyle="1" w:styleId="a7">
    <w:name w:val="Знак Знак"/>
  </w:style>
  <w:style w:type="character" w:customStyle="1" w:styleId="13">
    <w:name w:val="Знак Знак13"/>
  </w:style>
  <w:style w:type="character" w:customStyle="1" w:styleId="14">
    <w:name w:val="Стиль1 Знак"/>
  </w:style>
  <w:style w:type="character" w:customStyle="1" w:styleId="15">
    <w:name w:val="Стиль Стиль1 + Авто Знак"/>
  </w:style>
  <w:style w:type="character" w:customStyle="1" w:styleId="a8">
    <w:name w:val="Символ нумерации"/>
  </w:style>
  <w:style w:type="character" w:customStyle="1" w:styleId="a9">
    <w:name w:val="Маркеры списка"/>
  </w:style>
  <w:style w:type="character" w:customStyle="1" w:styleId="FontStyle53">
    <w:name w:val="Font Style53"/>
  </w:style>
  <w:style w:type="character" w:customStyle="1" w:styleId="FontStyle54">
    <w:name w:val="Font Style54"/>
  </w:style>
  <w:style w:type="character" w:customStyle="1" w:styleId="HeaderChar">
    <w:name w:val="Header Char"/>
  </w:style>
  <w:style w:type="character" w:customStyle="1" w:styleId="FooterChar">
    <w:name w:val="Footer Char"/>
  </w:style>
  <w:style w:type="character" w:customStyle="1" w:styleId="BodyText2Char">
    <w:name w:val="Body Text 2 Char"/>
  </w:style>
  <w:style w:type="character" w:customStyle="1" w:styleId="Heading4Char">
    <w:name w:val="Heading 4 Char"/>
  </w:style>
  <w:style w:type="character" w:customStyle="1" w:styleId="PlainTextChar">
    <w:name w:val="Plain Text Char"/>
    <w:rPr>
      <w:rFonts w:ascii="Courier New" w:hAnsi="Courier New" w:cs="Courier New"/>
    </w:rPr>
  </w:style>
  <w:style w:type="character" w:customStyle="1" w:styleId="CommentReference">
    <w:name w:val="Comment Reference"/>
    <w:rPr>
      <w:sz w:val="18"/>
      <w:szCs w:val="18"/>
    </w:rPr>
  </w:style>
  <w:style w:type="character" w:customStyle="1" w:styleId="CommentTextChar">
    <w:name w:val="Comment Text Char"/>
  </w:style>
  <w:style w:type="character" w:customStyle="1" w:styleId="FontStyle17">
    <w:name w:val="Font Style17"/>
  </w:style>
  <w:style w:type="character" w:customStyle="1" w:styleId="BodyTextIndentChar">
    <w:name w:val="Body Text Indent Char"/>
  </w:style>
  <w:style w:type="character" w:customStyle="1" w:styleId="aa">
    <w:name w:val="Символ сноски"/>
    <w:rPr>
      <w:vertAlign w:val="superscript"/>
    </w:rPr>
  </w:style>
  <w:style w:type="paragraph" w:customStyle="1" w:styleId="ab">
    <w:name w:val="Заголовок"/>
    <w:basedOn w:val="a0"/>
    <w:next w:val="ac"/>
    <w:pPr>
      <w:keepNext/>
      <w:spacing w:before="240" w:after="120"/>
    </w:pPr>
  </w:style>
  <w:style w:type="paragraph" w:styleId="ac">
    <w:name w:val="Body Text"/>
    <w:basedOn w:val="a0"/>
    <w:pPr>
      <w:jc w:val="center"/>
    </w:pPr>
  </w:style>
  <w:style w:type="paragraph" w:styleId="ad">
    <w:name w:val="List"/>
    <w:basedOn w:val="ac"/>
    <w:rPr>
      <w:rFonts w:cs="DejaVu Sans"/>
    </w:rPr>
  </w:style>
  <w:style w:type="paragraph" w:styleId="ae">
    <w:name w:val="caption"/>
    <w:basedOn w:val="a0"/>
    <w:qFormat/>
    <w:pPr>
      <w:suppressLineNumbers/>
      <w:spacing w:before="120" w:after="120"/>
    </w:pPr>
  </w:style>
  <w:style w:type="paragraph" w:customStyle="1" w:styleId="16">
    <w:name w:val="Указатель1"/>
    <w:basedOn w:val="a0"/>
    <w:pPr>
      <w:suppressLineNumbers/>
    </w:pPr>
    <w:rPr>
      <w:rFonts w:cs="FreeSans"/>
    </w:rPr>
  </w:style>
  <w:style w:type="paragraph" w:customStyle="1" w:styleId="17">
    <w:name w:val="Название объекта1"/>
    <w:basedOn w:val="a0"/>
    <w:pPr>
      <w:suppressLineNumbers/>
      <w:spacing w:before="120" w:after="120"/>
    </w:pPr>
  </w:style>
  <w:style w:type="paragraph" w:customStyle="1" w:styleId="18">
    <w:name w:val="Указатель1"/>
    <w:basedOn w:val="a0"/>
    <w:pPr>
      <w:suppressLineNumbers/>
    </w:pPr>
    <w:rPr>
      <w:rFonts w:cs="DejaVu Sans"/>
    </w:rPr>
  </w:style>
  <w:style w:type="paragraph" w:customStyle="1" w:styleId="Title1">
    <w:name w:val="Title1"/>
    <w:basedOn w:val="a0"/>
    <w:next w:val="ac"/>
    <w:pPr>
      <w:keepNext/>
      <w:spacing w:line="360" w:lineRule="auto"/>
      <w:ind w:firstLine="709"/>
      <w:jc w:val="center"/>
    </w:pPr>
  </w:style>
  <w:style w:type="paragraph" w:styleId="af">
    <w:name w:val="Subtitle"/>
    <w:basedOn w:val="Title1"/>
    <w:next w:val="ac"/>
    <w:qFormat/>
    <w:rPr>
      <w:i/>
      <w:iCs/>
    </w:rPr>
  </w:style>
  <w:style w:type="paragraph" w:customStyle="1" w:styleId="19">
    <w:name w:val="Схема документа1"/>
    <w:basedOn w:val="a0"/>
    <w:pPr>
      <w:shd w:val="clear" w:color="auto" w:fill="000080"/>
    </w:pPr>
    <w:rPr>
      <w:rFonts w:ascii="Tahoma" w:hAnsi="Tahoma" w:cs="Tahoma"/>
    </w:rPr>
  </w:style>
  <w:style w:type="paragraph" w:styleId="af0">
    <w:name w:val="header"/>
    <w:basedOn w:val="a0"/>
    <w:rPr>
      <w:lang w:val="x-none"/>
    </w:rPr>
  </w:style>
  <w:style w:type="paragraph" w:styleId="af1">
    <w:name w:val="footer"/>
    <w:basedOn w:val="a0"/>
    <w:rPr>
      <w:lang w:val="x-none"/>
    </w:rPr>
  </w:style>
  <w:style w:type="paragraph" w:customStyle="1" w:styleId="1a">
    <w:name w:val="Текст выноски1"/>
    <w:basedOn w:val="a0"/>
  </w:style>
  <w:style w:type="paragraph" w:styleId="af2">
    <w:name w:val="Body Text Indent"/>
    <w:basedOn w:val="a0"/>
    <w:pPr>
      <w:spacing w:line="360" w:lineRule="auto"/>
      <w:ind w:firstLine="709"/>
      <w:jc w:val="both"/>
    </w:pPr>
  </w:style>
  <w:style w:type="paragraph" w:customStyle="1" w:styleId="21">
    <w:name w:val="Основной текст с отступом 21"/>
    <w:basedOn w:val="a0"/>
    <w:pPr>
      <w:shd w:val="clear" w:color="auto" w:fill="FFFFFF"/>
      <w:spacing w:line="360" w:lineRule="auto"/>
      <w:ind w:firstLine="709"/>
      <w:jc w:val="both"/>
    </w:pPr>
  </w:style>
  <w:style w:type="paragraph" w:customStyle="1" w:styleId="31">
    <w:name w:val="Основной текст с отступом 31"/>
    <w:basedOn w:val="a0"/>
    <w:pPr>
      <w:shd w:val="clear" w:color="auto" w:fill="FFFFFF"/>
      <w:spacing w:line="360" w:lineRule="auto"/>
      <w:ind w:firstLine="726"/>
      <w:jc w:val="both"/>
    </w:pPr>
  </w:style>
  <w:style w:type="paragraph" w:styleId="af3">
    <w:name w:val="footnote text"/>
    <w:basedOn w:val="a0"/>
    <w:pPr>
      <w:ind w:firstLine="567"/>
      <w:jc w:val="both"/>
    </w:pPr>
    <w:rPr>
      <w:sz w:val="28"/>
    </w:rPr>
  </w:style>
  <w:style w:type="paragraph" w:customStyle="1" w:styleId="210">
    <w:name w:val="Основной текст 21"/>
    <w:basedOn w:val="a0"/>
    <w:pPr>
      <w:spacing w:line="360" w:lineRule="auto"/>
      <w:jc w:val="both"/>
    </w:pPr>
  </w:style>
  <w:style w:type="paragraph" w:customStyle="1" w:styleId="310">
    <w:name w:val="Основной текст 31"/>
    <w:basedOn w:val="a0"/>
    <w:pPr>
      <w:jc w:val="center"/>
    </w:pPr>
  </w:style>
  <w:style w:type="paragraph" w:customStyle="1" w:styleId="1b">
    <w:name w:val="Текст примечания1"/>
    <w:basedOn w:val="a0"/>
  </w:style>
  <w:style w:type="paragraph" w:customStyle="1" w:styleId="CommentSubject">
    <w:name w:val="Comment Subject"/>
    <w:basedOn w:val="1b"/>
    <w:next w:val="1b"/>
    <w:rPr>
      <w:b/>
      <w:bCs/>
    </w:rPr>
  </w:style>
  <w:style w:type="paragraph" w:customStyle="1" w:styleId="110">
    <w:name w:val="Знак Знак Знак Знак Знак Знак Знак1 Знак Знак1 Знак Знак Знак Знак"/>
    <w:basedOn w:val="a0"/>
    <w:pPr>
      <w:spacing w:after="160" w:line="240" w:lineRule="exact"/>
    </w:pPr>
  </w:style>
  <w:style w:type="paragraph" w:customStyle="1" w:styleId="1c">
    <w:name w:val="Обычный (веб)1"/>
    <w:basedOn w:val="a0"/>
    <w:pPr>
      <w:spacing w:before="33" w:after="33"/>
    </w:pPr>
  </w:style>
  <w:style w:type="paragraph" w:customStyle="1" w:styleId="af4">
    <w:name w:val="Титул (мелкий)"/>
    <w:basedOn w:val="a0"/>
    <w:pPr>
      <w:spacing w:line="360" w:lineRule="auto"/>
      <w:ind w:firstLine="567"/>
      <w:jc w:val="center"/>
    </w:pPr>
  </w:style>
  <w:style w:type="paragraph" w:customStyle="1" w:styleId="af5">
    <w:name w:val="Знак"/>
    <w:basedOn w:val="a0"/>
    <w:pPr>
      <w:widowControl w:val="0"/>
      <w:spacing w:after="160" w:line="240" w:lineRule="exact"/>
      <w:jc w:val="right"/>
    </w:pPr>
  </w:style>
  <w:style w:type="paragraph" w:customStyle="1" w:styleId="1d">
    <w:name w:val="Стиль1"/>
    <w:basedOn w:val="a0"/>
    <w:pPr>
      <w:shd w:val="clear" w:color="auto" w:fill="FFFFFF"/>
      <w:ind w:firstLine="539"/>
      <w:jc w:val="both"/>
    </w:pPr>
  </w:style>
  <w:style w:type="paragraph" w:customStyle="1" w:styleId="22">
    <w:name w:val="Стиль2"/>
    <w:basedOn w:val="a0"/>
    <w:pPr>
      <w:shd w:val="clear" w:color="auto" w:fill="FFFFFF"/>
      <w:spacing w:before="120"/>
      <w:ind w:firstLine="539"/>
      <w:jc w:val="both"/>
    </w:pPr>
  </w:style>
  <w:style w:type="paragraph" w:customStyle="1" w:styleId="3">
    <w:name w:val="Стиль3"/>
    <w:basedOn w:val="a0"/>
    <w:pPr>
      <w:spacing w:after="240"/>
      <w:jc w:val="center"/>
    </w:pPr>
  </w:style>
  <w:style w:type="paragraph" w:customStyle="1" w:styleId="40">
    <w:name w:val="Стиль4"/>
    <w:basedOn w:val="a0"/>
    <w:pPr>
      <w:spacing w:after="120"/>
      <w:jc w:val="center"/>
    </w:pPr>
  </w:style>
  <w:style w:type="paragraph" w:customStyle="1" w:styleId="5">
    <w:name w:val="Стиль5"/>
    <w:basedOn w:val="a0"/>
    <w:pPr>
      <w:jc w:val="center"/>
    </w:pPr>
  </w:style>
  <w:style w:type="paragraph" w:customStyle="1" w:styleId="6">
    <w:name w:val="Стиль6"/>
    <w:basedOn w:val="a0"/>
    <w:pPr>
      <w:shd w:val="clear" w:color="auto" w:fill="FFFFFF"/>
      <w:ind w:firstLine="539"/>
      <w:jc w:val="both"/>
    </w:pPr>
  </w:style>
  <w:style w:type="paragraph" w:customStyle="1" w:styleId="1e">
    <w:name w:val="Стиль Стиль1 + Авто"/>
    <w:basedOn w:val="1d"/>
    <w:rPr>
      <w:sz w:val="28"/>
    </w:rPr>
  </w:style>
  <w:style w:type="paragraph" w:customStyle="1" w:styleId="af6">
    <w:name w:val="Содержимое таблицы"/>
    <w:basedOn w:val="a0"/>
    <w:pPr>
      <w:suppressLineNumbers/>
    </w:pPr>
  </w:style>
  <w:style w:type="paragraph" w:customStyle="1" w:styleId="af7">
    <w:name w:val="Заголовок таблицы"/>
    <w:basedOn w:val="af6"/>
    <w:pPr>
      <w:jc w:val="center"/>
    </w:pPr>
    <w:rPr>
      <w:b/>
      <w:bCs/>
    </w:rPr>
  </w:style>
  <w:style w:type="paragraph" w:customStyle="1" w:styleId="af8">
    <w:name w:val="Содержимое врезки"/>
    <w:basedOn w:val="ac"/>
  </w:style>
  <w:style w:type="paragraph" w:customStyle="1" w:styleId="BodyText21">
    <w:name w:val="Body Text 21"/>
    <w:basedOn w:val="a0"/>
    <w:pPr>
      <w:spacing w:line="360" w:lineRule="auto"/>
      <w:jc w:val="both"/>
    </w:pPr>
  </w:style>
  <w:style w:type="paragraph" w:customStyle="1" w:styleId="Default">
    <w:name w:val="Default"/>
    <w:pPr>
      <w:suppressAutoHyphens/>
      <w:autoSpaceDE w:val="0"/>
    </w:pPr>
  </w:style>
  <w:style w:type="paragraph" w:customStyle="1" w:styleId="Style40">
    <w:name w:val="Style40"/>
    <w:basedOn w:val="a0"/>
    <w:pPr>
      <w:widowControl w:val="0"/>
      <w:autoSpaceDE w:val="0"/>
      <w:spacing w:line="228" w:lineRule="exact"/>
      <w:ind w:firstLine="624"/>
    </w:pPr>
    <w:rPr>
      <w:rFonts w:eastAsia="Calibri"/>
    </w:rPr>
  </w:style>
  <w:style w:type="paragraph" w:customStyle="1" w:styleId="Style41">
    <w:name w:val="Style41"/>
    <w:basedOn w:val="a0"/>
    <w:pPr>
      <w:widowControl w:val="0"/>
      <w:autoSpaceDE w:val="0"/>
      <w:spacing w:line="235" w:lineRule="exact"/>
      <w:ind w:firstLine="192"/>
    </w:pPr>
    <w:rPr>
      <w:rFonts w:eastAsia="Calibri"/>
    </w:rPr>
  </w:style>
  <w:style w:type="paragraph" w:customStyle="1" w:styleId="Style42">
    <w:name w:val="Style42"/>
    <w:basedOn w:val="a0"/>
    <w:pPr>
      <w:widowControl w:val="0"/>
      <w:autoSpaceDE w:val="0"/>
      <w:spacing w:line="229" w:lineRule="exact"/>
      <w:jc w:val="center"/>
    </w:pPr>
    <w:rPr>
      <w:rFonts w:eastAsia="Calibri"/>
    </w:rPr>
  </w:style>
  <w:style w:type="paragraph" w:customStyle="1" w:styleId="Style43">
    <w:name w:val="Style43"/>
    <w:basedOn w:val="a0"/>
    <w:pPr>
      <w:widowControl w:val="0"/>
      <w:autoSpaceDE w:val="0"/>
    </w:pPr>
    <w:rPr>
      <w:rFonts w:eastAsia="Calibri"/>
    </w:rPr>
  </w:style>
  <w:style w:type="paragraph" w:customStyle="1" w:styleId="Style44">
    <w:name w:val="Style44"/>
    <w:basedOn w:val="a0"/>
    <w:pPr>
      <w:widowControl w:val="0"/>
      <w:autoSpaceDE w:val="0"/>
      <w:jc w:val="both"/>
    </w:pPr>
    <w:rPr>
      <w:rFonts w:eastAsia="Calibri"/>
    </w:rPr>
  </w:style>
  <w:style w:type="paragraph" w:customStyle="1" w:styleId="TableParagraph">
    <w:name w:val="Table Paragraph"/>
    <w:basedOn w:val="a0"/>
    <w:pPr>
      <w:widowControl w:val="0"/>
    </w:pPr>
  </w:style>
  <w:style w:type="paragraph" w:customStyle="1" w:styleId="Style24">
    <w:name w:val="Style24"/>
    <w:basedOn w:val="a0"/>
    <w:pPr>
      <w:widowControl w:val="0"/>
      <w:autoSpaceDE w:val="0"/>
      <w:spacing w:line="229" w:lineRule="exact"/>
    </w:pPr>
    <w:rPr>
      <w:rFonts w:eastAsia="Calibri"/>
    </w:rPr>
  </w:style>
  <w:style w:type="paragraph" w:customStyle="1" w:styleId="Style50">
    <w:name w:val="Style50"/>
    <w:basedOn w:val="a0"/>
    <w:pPr>
      <w:widowControl w:val="0"/>
      <w:autoSpaceDE w:val="0"/>
      <w:spacing w:line="230" w:lineRule="exact"/>
    </w:pPr>
    <w:rPr>
      <w:rFonts w:eastAsia="Calibri"/>
    </w:rPr>
  </w:style>
  <w:style w:type="paragraph" w:customStyle="1" w:styleId="220">
    <w:name w:val="Основной текст 22"/>
    <w:basedOn w:val="a0"/>
    <w:pPr>
      <w:spacing w:after="120" w:line="480" w:lineRule="auto"/>
    </w:pPr>
    <w:rPr>
      <w:lang w:val="x-none"/>
    </w:rPr>
  </w:style>
  <w:style w:type="paragraph" w:customStyle="1" w:styleId="1f">
    <w:name w:val="Обычный текст1"/>
    <w:basedOn w:val="a0"/>
  </w:style>
  <w:style w:type="paragraph" w:customStyle="1" w:styleId="a">
    <w:name w:val="Маркированный."/>
    <w:basedOn w:val="a0"/>
    <w:pPr>
      <w:numPr>
        <w:numId w:val="4"/>
      </w:numPr>
    </w:pPr>
    <w:rPr>
      <w:rFonts w:eastAsia="Calibri"/>
      <w:szCs w:val="22"/>
    </w:rPr>
  </w:style>
  <w:style w:type="paragraph" w:customStyle="1" w:styleId="Normal1">
    <w:name w:val="Normal1"/>
    <w:pPr>
      <w:widowControl w:val="0"/>
      <w:tabs>
        <w:tab w:val="left" w:pos="680"/>
        <w:tab w:val="left" w:pos="964"/>
      </w:tabs>
      <w:suppressAutoHyphens/>
      <w:spacing w:before="120" w:line="480" w:lineRule="auto"/>
      <w:ind w:right="198"/>
    </w:pPr>
  </w:style>
  <w:style w:type="paragraph" w:customStyle="1" w:styleId="CommentText">
    <w:name w:val="Comment Text"/>
    <w:basedOn w:val="a0"/>
    <w:rPr>
      <w:lang w:val="x-none"/>
    </w:rPr>
  </w:style>
  <w:style w:type="paragraph" w:customStyle="1" w:styleId="consnormal">
    <w:name w:val="consnormal"/>
    <w:basedOn w:val="a0"/>
    <w:pPr>
      <w:spacing w:line="360" w:lineRule="auto"/>
    </w:pPr>
  </w:style>
  <w:style w:type="paragraph" w:customStyle="1" w:styleId="ColorfulList-Accent1">
    <w:name w:val="Colorful List - Accent 1"/>
    <w:basedOn w:val="a0"/>
    <w:pPr>
      <w:ind w:left="720"/>
      <w:contextualSpacing/>
    </w:pPr>
  </w:style>
  <w:style w:type="paragraph" w:customStyle="1" w:styleId="ColorfulShading-Accent1">
    <w:name w:val="Colorful Shading - Accent 1"/>
    <w:pPr>
      <w:suppressAutoHyphens/>
    </w:pPr>
  </w:style>
  <w:style w:type="paragraph" w:styleId="af9">
    <w:name w:val="Balloon Text"/>
    <w:basedOn w:val="a0"/>
    <w:link w:val="afa"/>
    <w:uiPriority w:val="99"/>
    <w:semiHidden/>
    <w:unhideWhenUsed/>
    <w:rsid w:val="001324D5"/>
    <w:rPr>
      <w:rFonts w:ascii="Lucida Grande CY" w:hAnsi="Lucida Grande CY"/>
      <w:sz w:val="18"/>
      <w:szCs w:val="18"/>
    </w:rPr>
  </w:style>
  <w:style w:type="character" w:customStyle="1" w:styleId="afa">
    <w:name w:val="Текст выноски Знак"/>
    <w:link w:val="af9"/>
    <w:uiPriority w:val="99"/>
    <w:semiHidden/>
    <w:rsid w:val="001324D5"/>
    <w:rPr>
      <w:rFonts w:ascii="Lucida Grande CY" w:hAnsi="Lucida Grande CY"/>
      <w:sz w:val="18"/>
      <w:szCs w:val="18"/>
    </w:rPr>
  </w:style>
  <w:style w:type="paragraph" w:styleId="afb">
    <w:name w:val="annotation text"/>
    <w:basedOn w:val="a0"/>
    <w:link w:val="afc"/>
    <w:uiPriority w:val="99"/>
    <w:semiHidden/>
    <w:unhideWhenUsed/>
    <w:rPr>
      <w:sz w:val="24"/>
      <w:szCs w:val="24"/>
    </w:rPr>
  </w:style>
  <w:style w:type="character" w:customStyle="1" w:styleId="afc">
    <w:name w:val="Текст примечания Знак"/>
    <w:basedOn w:val="a1"/>
    <w:link w:val="afb"/>
    <w:uiPriority w:val="99"/>
    <w:semiHidden/>
    <w:rPr>
      <w:sz w:val="24"/>
      <w:szCs w:val="24"/>
    </w:rPr>
  </w:style>
  <w:style w:type="character" w:styleId="afd">
    <w:name w:val="annotation reference"/>
    <w:basedOn w:val="a1"/>
    <w:uiPriority w:val="99"/>
    <w:semiHidden/>
    <w:unhideWhenUsed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982FEA4-DA98-4123-B3C7-49C496DFC5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</vt:lpstr>
    </vt:vector>
  </TitlesOfParts>
  <Company>ITAS</Company>
  <LinksUpToDate>false</LinksUpToDate>
  <CharactersWithSpaces>2187</CharactersWithSpaces>
  <SharedDoc>false</SharedDoc>
  <HLinks>
    <vt:vector size="18" baseType="variant">
      <vt:variant>
        <vt:i4>458856</vt:i4>
      </vt:variant>
      <vt:variant>
        <vt:i4>15</vt:i4>
      </vt:variant>
      <vt:variant>
        <vt:i4>0</vt:i4>
      </vt:variant>
      <vt:variant>
        <vt:i4>5</vt:i4>
      </vt:variant>
      <vt:variant>
        <vt:lpwstr>http://www.intuit.ru/studies/courses/607/463/info</vt:lpwstr>
      </vt:variant>
      <vt:variant>
        <vt:lpwstr/>
      </vt:variant>
      <vt:variant>
        <vt:i4>458856</vt:i4>
      </vt:variant>
      <vt:variant>
        <vt:i4>12</vt:i4>
      </vt:variant>
      <vt:variant>
        <vt:i4>0</vt:i4>
      </vt:variant>
      <vt:variant>
        <vt:i4>5</vt:i4>
      </vt:variant>
      <vt:variant>
        <vt:lpwstr>http://www.intuit.ru/studies/courses/607/463/info</vt:lpwstr>
      </vt:variant>
      <vt:variant>
        <vt:lpwstr/>
      </vt:variant>
      <vt:variant>
        <vt:i4>7012358</vt:i4>
      </vt:variant>
      <vt:variant>
        <vt:i4>0</vt:i4>
      </vt:variant>
      <vt:variant>
        <vt:i4>0</vt:i4>
      </vt:variant>
      <vt:variant>
        <vt:i4>5</vt:i4>
      </vt:variant>
      <vt:variant>
        <vt:lpwstr>http://10.1.1.23:8080/eios/met/090401/_b1v3/sr.pdf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</dc:title>
  <dc:subject/>
  <dc:creator>lex</dc:creator>
  <cp:keywords/>
  <dc:description/>
  <cp:lastModifiedBy>Робот</cp:lastModifiedBy>
  <cp:revision>9</cp:revision>
  <cp:lastPrinted>2016-06-20T15:00:00Z</cp:lastPrinted>
  <dcterms:created xsi:type="dcterms:W3CDTF">2016-11-30T07:23:00Z</dcterms:created>
  <dcterms:modified xsi:type="dcterms:W3CDTF">2016-12-01T21:24:00Z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